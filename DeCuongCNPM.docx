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0E7" w:rsidRDefault="006315B3" w:rsidP="006315B3">
      <w:pPr>
        <w:jc w:val="center"/>
        <w:rPr>
          <w:rFonts w:ascii="Times New Roman" w:hAnsi="Times New Roman" w:cs="Times New Roman"/>
          <w:b/>
          <w:sz w:val="32"/>
          <w:szCs w:val="32"/>
        </w:rPr>
      </w:pPr>
      <w:r w:rsidRPr="00A128F2">
        <w:rPr>
          <w:rFonts w:ascii="Times New Roman" w:hAnsi="Times New Roman" w:cs="Times New Roman"/>
          <w:b/>
          <w:sz w:val="32"/>
          <w:szCs w:val="32"/>
        </w:rPr>
        <w:t>ĐỀ CƯƠNG MÔN CÔNG NGHỆ PHẦN MỀM</w:t>
      </w:r>
    </w:p>
    <w:p w:rsidR="00A128F2" w:rsidRDefault="00A128F2" w:rsidP="006315B3">
      <w:pPr>
        <w:jc w:val="center"/>
        <w:rPr>
          <w:rFonts w:ascii="Times New Roman" w:hAnsi="Times New Roman" w:cs="Times New Roman"/>
          <w:sz w:val="28"/>
          <w:szCs w:val="28"/>
        </w:rPr>
      </w:pPr>
      <w:r w:rsidRPr="00A128F2">
        <w:rPr>
          <w:rFonts w:ascii="Times New Roman" w:hAnsi="Times New Roman" w:cs="Times New Roman"/>
          <w:sz w:val="28"/>
          <w:szCs w:val="28"/>
        </w:rPr>
        <w:t>Đề tài: Quản lý nhà hàng</w:t>
      </w:r>
    </w:p>
    <w:p w:rsidR="00A128F2" w:rsidRPr="0014353E" w:rsidRDefault="00A128F2" w:rsidP="00A128F2">
      <w:pPr>
        <w:rPr>
          <w:rFonts w:asciiTheme="majorHAnsi" w:hAnsiTheme="majorHAnsi" w:cs="Times New Roman"/>
          <w:b/>
          <w:sz w:val="28"/>
          <w:szCs w:val="28"/>
        </w:rPr>
      </w:pPr>
      <w:proofErr w:type="gramStart"/>
      <w:r w:rsidRPr="0014353E">
        <w:rPr>
          <w:rFonts w:asciiTheme="majorHAnsi" w:hAnsiTheme="majorHAnsi" w:cs="Times New Roman"/>
          <w:b/>
          <w:sz w:val="28"/>
          <w:szCs w:val="28"/>
        </w:rPr>
        <w:t>1.Sơ</w:t>
      </w:r>
      <w:proofErr w:type="gramEnd"/>
      <w:r w:rsidRPr="0014353E">
        <w:rPr>
          <w:rFonts w:asciiTheme="majorHAnsi" w:hAnsiTheme="majorHAnsi" w:cs="Times New Roman"/>
          <w:b/>
          <w:sz w:val="28"/>
          <w:szCs w:val="28"/>
        </w:rPr>
        <w:t xml:space="preserve"> đồ Use-case</w:t>
      </w:r>
    </w:p>
    <w:p w:rsidR="00A128F2" w:rsidRDefault="00F63693" w:rsidP="00A128F2">
      <w:pP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4.7pt">
            <v:imagedata r:id="rId7" o:title="QuanLyNhaHang"/>
          </v:shape>
        </w:pict>
      </w:r>
    </w:p>
    <w:p w:rsidR="00A128F2" w:rsidRDefault="00A128F2" w:rsidP="00A128F2">
      <w:pPr>
        <w:rPr>
          <w:rFonts w:cstheme="minorHAnsi"/>
          <w:b/>
          <w:sz w:val="28"/>
          <w:szCs w:val="28"/>
        </w:rPr>
      </w:pPr>
      <w:r w:rsidRPr="0014353E">
        <w:rPr>
          <w:rFonts w:cstheme="minorHAnsi"/>
          <w:b/>
          <w:sz w:val="28"/>
          <w:szCs w:val="28"/>
        </w:rPr>
        <w:t>2.Đặc tả Use-case</w:t>
      </w:r>
    </w:p>
    <w:p w:rsidR="0014353E" w:rsidRDefault="0014353E" w:rsidP="00A128F2">
      <w:pPr>
        <w:rPr>
          <w:rFonts w:cstheme="minorHAnsi"/>
          <w:b/>
          <w:sz w:val="28"/>
          <w:szCs w:val="28"/>
        </w:rPr>
      </w:pPr>
      <w:proofErr w:type="gramStart"/>
      <w:r>
        <w:rPr>
          <w:rFonts w:cstheme="minorHAnsi"/>
          <w:b/>
          <w:sz w:val="28"/>
          <w:szCs w:val="28"/>
        </w:rPr>
        <w:t>a.Quản</w:t>
      </w:r>
      <w:proofErr w:type="gramEnd"/>
      <w:r>
        <w:rPr>
          <w:rFonts w:cstheme="minorHAnsi"/>
          <w:b/>
          <w:sz w:val="28"/>
          <w:szCs w:val="28"/>
        </w:rPr>
        <w:t xml:space="preserve"> lý thực đơn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4353E" w:rsidTr="00FF5CC6">
        <w:trPr>
          <w:trHeight w:val="32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329"/>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Use case được thực hiện khi người dùng </w:t>
            </w:r>
            <w:r w:rsidR="00AF50ED">
              <w:rPr>
                <w:rFonts w:ascii="Times New Roman" w:hAnsi="Times New Roman" w:cs="Times New Roman"/>
                <w:color w:val="000000"/>
                <w:sz w:val="24"/>
                <w:szCs w:val="24"/>
              </w:rPr>
              <w:t>muốn xem thực đơn, thêm, xóa, sửa món ăn</w:t>
            </w:r>
            <w:r>
              <w:rPr>
                <w:rFonts w:ascii="Times New Roman" w:hAnsi="Times New Roman" w:cs="Times New Roman"/>
                <w:color w:val="000000"/>
                <w:sz w:val="24"/>
                <w:szCs w:val="24"/>
              </w:rPr>
              <w:t xml:space="preserve"> .Tại giao diện chính của màn hình</w:t>
            </w:r>
            <w:proofErr w:type="gramStart"/>
            <w:r>
              <w:rPr>
                <w:rFonts w:ascii="Times New Roman" w:hAnsi="Times New Roman" w:cs="Times New Roman"/>
                <w:color w:val="000000"/>
                <w:sz w:val="24"/>
                <w:szCs w:val="24"/>
              </w:rPr>
              <w:t>,người</w:t>
            </w:r>
            <w:proofErr w:type="gramEnd"/>
            <w:r>
              <w:rPr>
                <w:rFonts w:ascii="Times New Roman" w:hAnsi="Times New Roman" w:cs="Times New Roman"/>
                <w:color w:val="000000"/>
                <w:sz w:val="24"/>
                <w:szCs w:val="24"/>
              </w:rPr>
              <w:t xml:space="preserve"> dùng chọn chức </w:t>
            </w:r>
            <w:r w:rsidR="00AF50ED">
              <w:rPr>
                <w:rFonts w:ascii="Times New Roman" w:hAnsi="Times New Roman" w:cs="Times New Roman"/>
                <w:color w:val="000000"/>
                <w:sz w:val="24"/>
                <w:szCs w:val="24"/>
              </w:rPr>
              <w:t>năng quản lý thực đơn.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649"/>
        </w:trPr>
        <w:tc>
          <w:tcPr>
            <w:tcW w:w="2238" w:type="dxa"/>
            <w:shd w:val="clear" w:color="auto" w:fill="D2EAF1"/>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chức năng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hiện thị giao diện </w:t>
            </w:r>
            <w:r w:rsidR="00683764">
              <w:rPr>
                <w:rFonts w:ascii="Times New Roman" w:hAnsi="Times New Roman" w:cs="Times New Roman"/>
                <w:color w:val="000000"/>
                <w:sz w:val="24"/>
                <w:szCs w:val="24"/>
              </w:rPr>
              <w:t>quản lý thực đơn</w:t>
            </w:r>
            <w:r>
              <w:rPr>
                <w:rFonts w:ascii="Times New Roman" w:hAnsi="Times New Roman" w:cs="Times New Roman"/>
                <w:color w:val="000000"/>
                <w:sz w:val="24"/>
                <w:szCs w:val="24"/>
              </w:rPr>
              <w:t>.</w:t>
            </w:r>
          </w:p>
          <w:p w:rsidR="0014353E" w:rsidRPr="00FF5CC6"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w:t>
            </w:r>
            <w:r w:rsidR="00683764">
              <w:rPr>
                <w:rFonts w:ascii="Times New Roman" w:hAnsi="Times New Roman" w:cs="Times New Roman"/>
                <w:color w:val="000000"/>
                <w:sz w:val="24"/>
                <w:szCs w:val="24"/>
              </w:rPr>
              <w:t xml:space="preserve">các món ăn </w:t>
            </w:r>
            <w:proofErr w:type="gramStart"/>
            <w:r w:rsidR="00683764">
              <w:rPr>
                <w:rFonts w:ascii="Times New Roman" w:hAnsi="Times New Roman" w:cs="Times New Roman"/>
                <w:color w:val="000000"/>
                <w:sz w:val="24"/>
                <w:szCs w:val="24"/>
              </w:rPr>
              <w:t>theo</w:t>
            </w:r>
            <w:proofErr w:type="gramEnd"/>
            <w:r w:rsidR="00683764">
              <w:rPr>
                <w:rFonts w:ascii="Times New Roman" w:hAnsi="Times New Roman" w:cs="Times New Roman"/>
                <w:color w:val="000000"/>
                <w:sz w:val="24"/>
                <w:szCs w:val="24"/>
              </w:rPr>
              <w:t xml:space="preserve"> từng loại</w:t>
            </w:r>
            <w:r w:rsidR="00683764">
              <w:rPr>
                <w:rFonts w:cstheme="minorHAnsi"/>
                <w:sz w:val="26"/>
                <w:szCs w:val="26"/>
              </w:rPr>
              <w:t xml:space="preserve">, </w:t>
            </w:r>
            <w:r w:rsidR="00683764" w:rsidRPr="00683764">
              <w:rPr>
                <w:rFonts w:ascii="Times New Roman" w:hAnsi="Times New Roman" w:cs="Times New Roman"/>
                <w:sz w:val="24"/>
                <w:szCs w:val="24"/>
              </w:rPr>
              <w:t>bao gồ</w:t>
            </w:r>
            <w:r w:rsidR="000070BD">
              <w:rPr>
                <w:rFonts w:ascii="Times New Roman" w:hAnsi="Times New Roman" w:cs="Times New Roman"/>
                <w:sz w:val="24"/>
                <w:szCs w:val="24"/>
              </w:rPr>
              <w:t>m</w:t>
            </w:r>
            <w:r w:rsidR="00683764" w:rsidRPr="00683764">
              <w:rPr>
                <w:rFonts w:ascii="Times New Roman" w:hAnsi="Times New Roman" w:cs="Times New Roman"/>
                <w:sz w:val="24"/>
                <w:szCs w:val="24"/>
              </w:rPr>
              <w:t>: cá hồi, hải sản, gỏi, lẩu, súp, các món chiên, nước uố</w:t>
            </w:r>
            <w:r w:rsidR="000070BD">
              <w:rPr>
                <w:rFonts w:ascii="Times New Roman" w:hAnsi="Times New Roman" w:cs="Times New Roman"/>
                <w:sz w:val="24"/>
                <w:szCs w:val="24"/>
              </w:rPr>
              <w:t>ng và giá của từng món ăn.</w:t>
            </w:r>
          </w:p>
          <w:p w:rsidR="00FF5CC6" w:rsidRPr="000070BD" w:rsidRDefault="00FF5CC6"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Nếu người dùng muốn tìm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thì người dùng có thể nhập tên món ăn trên thanh tìm kiếm và nhấp nút tìm.</w:t>
            </w:r>
          </w:p>
          <w:p w:rsidR="000070BD" w:rsidRPr="00683764" w:rsidRDefault="000070BD"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Nếu người dùng muốn xem chi tiết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thì người dùng chọn xem chi tiết món ăn trên giao diện</w:t>
            </w:r>
            <w:r w:rsidR="00854152">
              <w:rPr>
                <w:rFonts w:ascii="Times New Roman" w:hAnsi="Times New Roman" w:cs="Times New Roman"/>
                <w:color w:val="000000"/>
                <w:sz w:val="24"/>
                <w:szCs w:val="24"/>
              </w:rPr>
              <w:t xml:space="preserve"> bao gồm: loại </w:t>
            </w:r>
            <w:r w:rsidR="00854152">
              <w:rPr>
                <w:rFonts w:ascii="Times New Roman" w:hAnsi="Times New Roman" w:cs="Times New Roman"/>
                <w:color w:val="000000"/>
                <w:sz w:val="24"/>
                <w:szCs w:val="24"/>
              </w:rPr>
              <w:lastRenderedPageBreak/>
              <w:t>món ăn, tên món ăn và giá món ăn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Nếu người dùng </w:t>
            </w:r>
            <w:r w:rsidR="00854152">
              <w:rPr>
                <w:rFonts w:ascii="Times New Roman" w:hAnsi="Times New Roman" w:cs="Times New Roman"/>
                <w:color w:val="000000"/>
                <w:sz w:val="24"/>
                <w:szCs w:val="24"/>
              </w:rPr>
              <w:t>muốn</w:t>
            </w:r>
            <w:r>
              <w:rPr>
                <w:rFonts w:ascii="Times New Roman" w:hAnsi="Times New Roman" w:cs="Times New Roman"/>
                <w:color w:val="000000"/>
                <w:sz w:val="24"/>
                <w:szCs w:val="24"/>
              </w:rPr>
              <w:t xml:space="preserve"> thêm </w:t>
            </w:r>
            <w:r w:rsidR="00854152">
              <w:rPr>
                <w:rFonts w:ascii="Times New Roman" w:hAnsi="Times New Roman" w:cs="Times New Roman"/>
                <w:color w:val="000000"/>
                <w:sz w:val="24"/>
                <w:szCs w:val="24"/>
              </w:rPr>
              <w:t xml:space="preserve">món </w:t>
            </w:r>
            <w:proofErr w:type="gramStart"/>
            <w:r w:rsidR="00854152">
              <w:rPr>
                <w:rFonts w:ascii="Times New Roman" w:hAnsi="Times New Roman" w:cs="Times New Roman"/>
                <w:color w:val="000000"/>
                <w:sz w:val="24"/>
                <w:szCs w:val="24"/>
              </w:rPr>
              <w:t>ăn</w:t>
            </w:r>
            <w:proofErr w:type="gramEnd"/>
            <w:r w:rsidR="00854152">
              <w:rPr>
                <w:rFonts w:ascii="Times New Roman" w:hAnsi="Times New Roman" w:cs="Times New Roman"/>
                <w:color w:val="000000"/>
                <w:sz w:val="24"/>
                <w:szCs w:val="24"/>
              </w:rPr>
              <w:t xml:space="preserve"> thì người dùng chọn thêm món ăn mới và nhập thông tin chi tiết cho món ăn bao gồm: loại món ăn, tên món ăn và giá món ăn</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thực hiện thêm </w:t>
            </w:r>
            <w:r w:rsidR="00854152">
              <w:rPr>
                <w:rFonts w:ascii="Times New Roman" w:hAnsi="Times New Roman" w:cs="Times New Roman"/>
                <w:color w:val="000000"/>
                <w:sz w:val="24"/>
                <w:szCs w:val="24"/>
              </w:rPr>
              <w:t xml:space="preserve">món </w:t>
            </w:r>
            <w:proofErr w:type="gramStart"/>
            <w:r w:rsidR="00854152">
              <w:rPr>
                <w:rFonts w:ascii="Times New Roman" w:hAnsi="Times New Roman" w:cs="Times New Roman"/>
                <w:color w:val="000000"/>
                <w:sz w:val="24"/>
                <w:szCs w:val="24"/>
              </w:rPr>
              <w:t>ăn</w:t>
            </w:r>
            <w:proofErr w:type="gramEnd"/>
            <w:r w:rsidR="00854152">
              <w:rPr>
                <w:rFonts w:ascii="Times New Roman" w:hAnsi="Times New Roman" w:cs="Times New Roman"/>
                <w:color w:val="000000"/>
                <w:sz w:val="24"/>
                <w:szCs w:val="24"/>
              </w:rPr>
              <w:t xml:space="preserve"> mới</w:t>
            </w:r>
            <w:r>
              <w:rPr>
                <w:rFonts w:ascii="Times New Roman" w:hAnsi="Times New Roman" w:cs="Times New Roman"/>
                <w:color w:val="000000"/>
                <w:sz w:val="24"/>
                <w:szCs w:val="24"/>
              </w:rPr>
              <w:t>.</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kiểm tra thông tin người dùng nhập và </w:t>
            </w:r>
            <w:r>
              <w:rPr>
                <w:rFonts w:ascii="Times New Roman" w:hAnsi="Times New Roman" w:cs="Times New Roman"/>
                <w:color w:val="000000"/>
                <w:sz w:val="24"/>
                <w:szCs w:val="24"/>
              </w:rPr>
              <w:t>lưu vào cơ sở dữ liệu.</w:t>
            </w:r>
          </w:p>
          <w:p w:rsidR="0014353E" w:rsidRDefault="00FF5CC6"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Nếu n</w:t>
            </w:r>
            <w:r w:rsidR="0014353E">
              <w:rPr>
                <w:rFonts w:ascii="Times New Roman" w:hAnsi="Times New Roman" w:cs="Times New Roman"/>
                <w:color w:val="000000"/>
                <w:sz w:val="24"/>
                <w:szCs w:val="24"/>
              </w:rPr>
              <w:t xml:space="preserve">gười dùng </w:t>
            </w:r>
            <w:r>
              <w:rPr>
                <w:rFonts w:ascii="Times New Roman" w:hAnsi="Times New Roman" w:cs="Times New Roman"/>
                <w:color w:val="000000"/>
                <w:sz w:val="24"/>
                <w:szCs w:val="24"/>
              </w:rPr>
              <w:t xml:space="preserve">muốn xóa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thì người dùng chọn xóa trên giao diện</w:t>
            </w:r>
            <w:r w:rsidR="0014353E">
              <w:rPr>
                <w:rFonts w:ascii="Times New Roman" w:hAnsi="Times New Roman" w:cs="Times New Roman"/>
                <w:color w:val="000000"/>
                <w:sz w:val="24"/>
                <w:szCs w:val="24"/>
              </w:rPr>
              <w:t xml:space="preserve">. </w:t>
            </w:r>
          </w:p>
          <w:p w:rsidR="0014353E" w:rsidRDefault="0014353E" w:rsidP="00C7136C">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xác nhận người dùng có muốn xóa</w:t>
            </w:r>
            <w:r>
              <w:rPr>
                <w:rFonts w:ascii="Times New Roman" w:hAnsi="Times New Roman" w:cs="Times New Roman"/>
                <w:color w:val="000000"/>
                <w:sz w:val="24"/>
                <w:szCs w:val="24"/>
              </w:rPr>
              <w:t>.</w:t>
            </w:r>
          </w:p>
          <w:p w:rsidR="0014353E" w:rsidRPr="00FF5CC6" w:rsidRDefault="0014353E" w:rsidP="00FF5CC6">
            <w:pPr>
              <w:pStyle w:val="ListParagraph"/>
              <w:numPr>
                <w:ilvl w:val="0"/>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w:t>
            </w:r>
            <w:r w:rsidR="00FF5CC6">
              <w:rPr>
                <w:rFonts w:ascii="Times New Roman" w:hAnsi="Times New Roman" w:cs="Times New Roman"/>
                <w:color w:val="000000"/>
                <w:sz w:val="24"/>
                <w:szCs w:val="24"/>
              </w:rPr>
              <w:t xml:space="preserve">xóa món </w:t>
            </w:r>
            <w:proofErr w:type="gramStart"/>
            <w:r w:rsidR="00FF5CC6">
              <w:rPr>
                <w:rFonts w:ascii="Times New Roman" w:hAnsi="Times New Roman" w:cs="Times New Roman"/>
                <w:color w:val="000000"/>
                <w:sz w:val="24"/>
                <w:szCs w:val="24"/>
              </w:rPr>
              <w:t>ăn</w:t>
            </w:r>
            <w:proofErr w:type="gramEnd"/>
            <w:r w:rsidR="00FF5CC6">
              <w:rPr>
                <w:rFonts w:ascii="Times New Roman" w:hAnsi="Times New Roman" w:cs="Times New Roman"/>
                <w:color w:val="000000"/>
                <w:sz w:val="24"/>
                <w:szCs w:val="24"/>
              </w:rPr>
              <w:t xml:space="preserve"> và quay lại giao diện quản lý thực đơn.</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Các dòng sự kiện khác</w:t>
            </w:r>
          </w:p>
        </w:tc>
        <w:tc>
          <w:tcPr>
            <w:tcW w:w="6210" w:type="dxa"/>
          </w:tcPr>
          <w:p w:rsidR="0014353E" w:rsidRDefault="00FF5CC6" w:rsidP="00683764">
            <w:pPr>
              <w:pStyle w:val="ListParagraph"/>
              <w:numPr>
                <w:ilvl w:val="0"/>
                <w:numId w:val="2"/>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Ở sự kiện 7: Nếu người dùng nhập sai thông tin như tên món ăn không hợp lệ, giá món ăn không hợp lệ thì hệ thống thông báo cho người dùng và yêu cầu người dùng nhập lại.</w:t>
            </w:r>
          </w:p>
        </w:tc>
      </w:tr>
      <w:tr w:rsidR="0014353E" w:rsidTr="00FF5CC6">
        <w:trPr>
          <w:trHeight w:val="1005"/>
        </w:trPr>
        <w:tc>
          <w:tcPr>
            <w:tcW w:w="2238" w:type="dxa"/>
            <w:shd w:val="clear" w:color="auto" w:fill="B6DDE8"/>
          </w:tcPr>
          <w:p w:rsidR="0014353E" w:rsidRDefault="0014353E">
            <w:pPr>
              <w:pStyle w:val="ListParagraph"/>
              <w:spacing w:after="0" w:line="100" w:lineRule="atLeast"/>
              <w:ind w:left="0"/>
              <w:rPr>
                <w:rFonts w:ascii="Times New Roman" w:hAnsi="Times New Roman" w:cs="Times New Roman"/>
                <w:b/>
                <w:bCs/>
                <w:color w:val="000000"/>
                <w:sz w:val="24"/>
                <w:szCs w:val="24"/>
              </w:rPr>
            </w:pPr>
          </w:p>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14353E" w:rsidRDefault="00FF5CC6">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4353E" w:rsidRDefault="00FF5CC6">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Phải có danh sách các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trong cơ sở dữ liệu.</w:t>
            </w:r>
          </w:p>
        </w:tc>
      </w:tr>
      <w:tr w:rsidR="0014353E" w:rsidTr="00FF5CC6">
        <w:trPr>
          <w:trHeight w:val="1005"/>
        </w:trPr>
        <w:tc>
          <w:tcPr>
            <w:tcW w:w="2238" w:type="dxa"/>
            <w:shd w:val="clear" w:color="auto" w:fill="B6DDE8"/>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83764"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Thêm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mới, xóa món ăn, hiển thị chi tiết thông tin của món ăn.</w:t>
            </w:r>
          </w:p>
          <w:p w:rsidR="00FF5CC6" w:rsidRDefault="00FF5CC6" w:rsidP="00FF5CC6">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Tìm kiếm được các món ăn </w:t>
            </w:r>
            <w:proofErr w:type="gramStart"/>
            <w:r>
              <w:rPr>
                <w:rFonts w:ascii="Times New Roman" w:hAnsi="Times New Roman" w:cs="Times New Roman"/>
                <w:color w:val="000000"/>
                <w:sz w:val="24"/>
                <w:szCs w:val="24"/>
              </w:rPr>
              <w:t>theo</w:t>
            </w:r>
            <w:proofErr w:type="gramEnd"/>
            <w:r>
              <w:rPr>
                <w:rFonts w:ascii="Times New Roman" w:hAnsi="Times New Roman" w:cs="Times New Roman"/>
                <w:color w:val="000000"/>
                <w:sz w:val="24"/>
                <w:szCs w:val="24"/>
              </w:rPr>
              <w:t xml:space="preserve"> tên.</w:t>
            </w:r>
          </w:p>
          <w:p w:rsidR="0014353E" w:rsidRDefault="0014353E">
            <w:pPr>
              <w:pStyle w:val="ListParagraph"/>
              <w:spacing w:after="0" w:line="100" w:lineRule="atLeast"/>
              <w:ind w:left="0"/>
              <w:rPr>
                <w:rFonts w:ascii="Times New Roman" w:hAnsi="Times New Roman" w:cs="Times New Roman"/>
                <w:color w:val="000000"/>
                <w:sz w:val="24"/>
                <w:szCs w:val="24"/>
              </w:rPr>
            </w:pPr>
          </w:p>
        </w:tc>
      </w:tr>
      <w:tr w:rsidR="0014353E" w:rsidTr="00FF5CC6">
        <w:trPr>
          <w:trHeight w:val="1005"/>
        </w:trPr>
        <w:tc>
          <w:tcPr>
            <w:tcW w:w="2238" w:type="dxa"/>
            <w:hideMark/>
          </w:tcPr>
          <w:p w:rsidR="0014353E" w:rsidRDefault="0014353E">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14353E" w:rsidRDefault="0014353E">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4353E" w:rsidRDefault="0014353E" w:rsidP="00A128F2">
      <w:pPr>
        <w:rPr>
          <w:rFonts w:cstheme="minorHAnsi"/>
          <w:b/>
          <w:sz w:val="28"/>
          <w:szCs w:val="28"/>
        </w:rPr>
      </w:pPr>
    </w:p>
    <w:p w:rsidR="0014353E" w:rsidRDefault="0014353E" w:rsidP="00A128F2">
      <w:pPr>
        <w:rPr>
          <w:rFonts w:cstheme="minorHAnsi"/>
          <w:b/>
          <w:sz w:val="28"/>
          <w:szCs w:val="28"/>
        </w:rPr>
      </w:pPr>
      <w:proofErr w:type="gramStart"/>
      <w:r>
        <w:rPr>
          <w:rFonts w:cstheme="minorHAnsi"/>
          <w:b/>
          <w:sz w:val="28"/>
          <w:szCs w:val="28"/>
        </w:rPr>
        <w:t>b.Quản</w:t>
      </w:r>
      <w:proofErr w:type="gramEnd"/>
      <w:r>
        <w:rPr>
          <w:rFonts w:cstheme="minorHAnsi"/>
          <w:b/>
          <w:sz w:val="28"/>
          <w:szCs w:val="28"/>
        </w:rPr>
        <w:t xml:space="preserve"> lý bàn ăn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6E7DB9" w:rsidTr="00C7136C">
        <w:trPr>
          <w:trHeight w:val="32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Quản lý bàn ăn</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329"/>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6E7DB9" w:rsidRPr="002D17A0" w:rsidRDefault="006E7DB9" w:rsidP="00C7136C">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w:t>
            </w:r>
            <w:r w:rsidR="002D17A0" w:rsidRPr="002D17A0">
              <w:rPr>
                <w:rFonts w:ascii="Times New Roman" w:hAnsi="Times New Roman" w:cs="Times New Roman"/>
                <w:color w:val="000000"/>
                <w:sz w:val="24"/>
                <w:szCs w:val="24"/>
              </w:rPr>
              <w:t>quản lý bàn ăn, phục vụ bàn ăn</w:t>
            </w:r>
            <w:r w:rsidR="002D17A0">
              <w:rPr>
                <w:rFonts w:ascii="Times New Roman" w:hAnsi="Times New Roman" w:cs="Times New Roman"/>
                <w:color w:val="000000"/>
                <w:sz w:val="24"/>
                <w:szCs w:val="24"/>
              </w:rPr>
              <w:t>, thanh toán</w:t>
            </w:r>
            <w:r w:rsidR="002D17A0" w:rsidRPr="002D17A0">
              <w:rPr>
                <w:rFonts w:ascii="Times New Roman" w:hAnsi="Times New Roman" w:cs="Times New Roman"/>
                <w:color w:val="000000"/>
                <w:sz w:val="24"/>
                <w:szCs w:val="24"/>
              </w:rPr>
              <w:t xml:space="preserve"> </w:t>
            </w:r>
            <w:r w:rsidR="002D17A0" w:rsidRPr="002D17A0">
              <w:rPr>
                <w:rFonts w:ascii="Times New Roman" w:hAnsi="Times New Roman" w:cs="Times New Roman"/>
                <w:sz w:val="24"/>
                <w:szCs w:val="24"/>
              </w:rPr>
              <w:t>hoặc thực hiện các thao tác chỉnh sửa hoặc xóa hoặ</w:t>
            </w:r>
            <w:r w:rsidR="002D17A0">
              <w:rPr>
                <w:rFonts w:ascii="Times New Roman" w:hAnsi="Times New Roman" w:cs="Times New Roman"/>
                <w:sz w:val="24"/>
                <w:szCs w:val="24"/>
              </w:rPr>
              <w:t>c thêm bàn ăn</w:t>
            </w:r>
            <w:r w:rsidRPr="002D17A0">
              <w:rPr>
                <w:rFonts w:ascii="Times New Roman" w:hAnsi="Times New Roman" w:cs="Times New Roman"/>
                <w:color w:val="000000"/>
                <w:sz w:val="24"/>
                <w:szCs w:val="24"/>
              </w:rPr>
              <w:t>.</w:t>
            </w:r>
          </w:p>
          <w:p w:rsidR="006E7DB9" w:rsidRDefault="006E7DB9" w:rsidP="00C7136C">
            <w:pPr>
              <w:pStyle w:val="ListParagraph"/>
              <w:spacing w:after="0" w:line="100" w:lineRule="atLeast"/>
              <w:ind w:left="0"/>
              <w:rPr>
                <w:rFonts w:ascii="Times New Roman" w:hAnsi="Times New Roman" w:cs="Times New Roman"/>
                <w:color w:val="000000"/>
                <w:sz w:val="24"/>
                <w:szCs w:val="24"/>
              </w:rPr>
            </w:pPr>
          </w:p>
        </w:tc>
      </w:tr>
      <w:tr w:rsidR="006E7DB9" w:rsidTr="00C7136C">
        <w:trPr>
          <w:trHeight w:val="1649"/>
        </w:trPr>
        <w:tc>
          <w:tcPr>
            <w:tcW w:w="2238" w:type="dxa"/>
            <w:shd w:val="clear" w:color="auto" w:fill="D2EAF1"/>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Dòng sự kiện chính</w:t>
            </w:r>
          </w:p>
        </w:tc>
        <w:tc>
          <w:tcPr>
            <w:tcW w:w="6210" w:type="dxa"/>
            <w:shd w:val="clear" w:color="auto" w:fill="D2EAF1"/>
            <w:hideMark/>
          </w:tcPr>
          <w:p w:rsidR="006E7DB9"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chọn chức năng quản lý bàn ăn.</w:t>
            </w:r>
          </w:p>
          <w:p w:rsidR="002D17A0" w:rsidRDefault="002D17A0"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diện quản lý bàn </w:t>
            </w:r>
            <w:proofErr w:type="gramStart"/>
            <w:r>
              <w:rPr>
                <w:rFonts w:ascii="Times New Roman" w:hAnsi="Times New Roman" w:cs="Times New Roman"/>
                <w:color w:val="000000"/>
                <w:sz w:val="24"/>
                <w:szCs w:val="24"/>
              </w:rPr>
              <w:t>ăn</w:t>
            </w:r>
            <w:proofErr w:type="gramEnd"/>
            <w:r w:rsidR="00002CD1">
              <w:rPr>
                <w:rFonts w:ascii="Times New Roman" w:hAnsi="Times New Roman" w:cs="Times New Roman"/>
                <w:color w:val="000000"/>
                <w:sz w:val="24"/>
                <w:szCs w:val="24"/>
              </w:rPr>
              <w:t xml:space="preserve"> bao gồm danh sách các bàn ăn, trạng thái bàn ăn, loại bàn ăn, trạng thái</w:t>
            </w:r>
            <w:r>
              <w:rPr>
                <w:rFonts w:ascii="Times New Roman" w:hAnsi="Times New Roman" w:cs="Times New Roman"/>
                <w:color w:val="000000"/>
                <w:sz w:val="24"/>
                <w:szCs w:val="24"/>
              </w:rPr>
              <w:t>.</w:t>
            </w:r>
          </w:p>
          <w:p w:rsidR="002D17A0" w:rsidRDefault="00002CD1"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Nếu người dùng muốn phục vụ </w:t>
            </w:r>
            <w:r w:rsidR="00B57DCB">
              <w:rPr>
                <w:rFonts w:ascii="Times New Roman" w:hAnsi="Times New Roman" w:cs="Times New Roman"/>
                <w:color w:val="000000"/>
                <w:sz w:val="24"/>
                <w:szCs w:val="24"/>
              </w:rPr>
              <w:t xml:space="preserve">bàn </w:t>
            </w:r>
            <w:proofErr w:type="gramStart"/>
            <w:r w:rsidR="00B57DCB">
              <w:rPr>
                <w:rFonts w:ascii="Times New Roman" w:hAnsi="Times New Roman" w:cs="Times New Roman"/>
                <w:color w:val="000000"/>
                <w:sz w:val="24"/>
                <w:szCs w:val="24"/>
              </w:rPr>
              <w:t>ăn</w:t>
            </w:r>
            <w:proofErr w:type="gramEnd"/>
            <w:r w:rsidR="00B57DCB">
              <w:rPr>
                <w:rFonts w:ascii="Times New Roman" w:hAnsi="Times New Roman" w:cs="Times New Roman"/>
                <w:color w:val="000000"/>
                <w:sz w:val="24"/>
                <w:szCs w:val="24"/>
              </w:rPr>
              <w:t xml:space="preserve"> nào, người dùng có thể chọn biểu tượng phục vụ tại bàn ăn đó trên giao diện.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giao diện phục vụ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bao gồm thông tin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nhấp nút phục vụ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thay đổi trạng thái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thành đang phục vụ và hiển thị thông tin hóa đơn tạm thời chưa được thanh toán cho bàn ăn đó.</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thực hiện thêm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để phục vụ cho bàn ăn.</w:t>
            </w:r>
          </w:p>
          <w:p w:rsidR="00B57DCB" w:rsidRDefault="00B57DCB"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các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trong danh sách các món ăn và bấm nút thêm.</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có thể xóa món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có trong danh sách nếu khách hàng yêu cầu hủy món ăn.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 trên hóa đơn tạm thời sau khi phục vụ xong.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hóa đơn cần thánh toán cho khách hàng.</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thanh toán.</w:t>
            </w:r>
          </w:p>
          <w:p w:rsidR="00AF417F" w:rsidRDefault="00AF417F" w:rsidP="002D17A0">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Nếu người dùng muốn sửa thông tin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thì người dùng chọn biểu tượng sửa ngay tại bàn ăn muốn sửa.</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hiển thị thông tin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cần sửa.</w:t>
            </w:r>
          </w:p>
          <w:p w:rsidR="00AF417F" w:rsidRDefault="00AF417F"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nhập thông tin cần sửa như thay đổi loại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và bấm nút lưu để lưu thông tin bàn ăn.</w:t>
            </w:r>
          </w:p>
          <w:p w:rsidR="00C74A23" w:rsidRDefault="00C74A23" w:rsidP="00C74A23">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Nếu người dùng muốn xóa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thì người dùng chọn biểu tượng xóa ngay tại bàn ăn đó.</w:t>
            </w:r>
          </w:p>
          <w:p w:rsidR="00AF417F"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hỏi người dùng có chắc muốn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xác nhận và bấm nút xóa.</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Hệ thống xóa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ra khỏi danh sách bàn ăn.</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Nếu người dùng muốn thêm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mới thì người dùng chọn thêm bàn ăn trên giao diện.</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Người dùng chọn loại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cầm thêm.</w:t>
            </w:r>
          </w:p>
          <w:p w:rsidR="00C74A23"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Người dùng bấm nút thêm.</w:t>
            </w:r>
          </w:p>
          <w:p w:rsidR="00C74A23" w:rsidRPr="002D17A0" w:rsidRDefault="00C74A23" w:rsidP="00AF417F">
            <w:pPr>
              <w:pStyle w:val="ListParagraph"/>
              <w:numPr>
                <w:ilvl w:val="0"/>
                <w:numId w:val="5"/>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lưu bàn ăn đó vào CSDL và tạo bàn ăn mới.</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6E7DB9" w:rsidRP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Ở sự kiện 18: Nếu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có trạng thái đang phục vụ hoặc được đặt trước thì người dùng không thể xóa.</w:t>
            </w:r>
          </w:p>
        </w:tc>
      </w:tr>
      <w:tr w:rsidR="006E7DB9" w:rsidTr="00C7136C">
        <w:trPr>
          <w:trHeight w:val="1005"/>
        </w:trPr>
        <w:tc>
          <w:tcPr>
            <w:tcW w:w="2238" w:type="dxa"/>
            <w:shd w:val="clear" w:color="auto" w:fill="B6DDE8"/>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p>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6E7DB9" w:rsidRDefault="00AF417F"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Khi muốn thanh toán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đó, bàn ăn phải có trạng thái đang phục vụ</w:t>
            </w:r>
            <w:r w:rsidR="00C74A23">
              <w:rPr>
                <w:rFonts w:ascii="Times New Roman" w:hAnsi="Times New Roman" w:cs="Times New Roman"/>
                <w:color w:val="000000"/>
                <w:sz w:val="24"/>
                <w:szCs w:val="24"/>
              </w:rPr>
              <w:t>.</w:t>
            </w:r>
          </w:p>
          <w:p w:rsidR="00F63693" w:rsidRDefault="00F63693" w:rsidP="00AF417F">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w:t>
            </w:r>
            <w:proofErr w:type="gramStart"/>
            <w:r w:rsidR="000B19BE">
              <w:rPr>
                <w:rFonts w:ascii="Times New Roman" w:hAnsi="Times New Roman" w:cs="Times New Roman"/>
                <w:color w:val="000000"/>
                <w:sz w:val="24"/>
                <w:szCs w:val="24"/>
              </w:rPr>
              <w:t>ăn</w:t>
            </w:r>
            <w:proofErr w:type="gramEnd"/>
            <w:r w:rsidR="000B19BE">
              <w:rPr>
                <w:rFonts w:ascii="Times New Roman" w:hAnsi="Times New Roman" w:cs="Times New Roman"/>
                <w:color w:val="000000"/>
                <w:sz w:val="24"/>
                <w:szCs w:val="24"/>
              </w:rPr>
              <w:t xml:space="preserve"> của khách hàng chỉ được phép trong 3 tiếng. Nếu vượt quá 3 tiếng trạng thái của bàn ăn chuyển thành </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lastRenderedPageBreak/>
              <w:t>Trạng thái hệ thống trước khi thực hiện UC</w:t>
            </w:r>
          </w:p>
        </w:tc>
        <w:tc>
          <w:tcPr>
            <w:tcW w:w="6210" w:type="dxa"/>
            <w:hideMark/>
          </w:tcPr>
          <w:p w:rsidR="006E7DB9" w:rsidRDefault="00C74A23"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r w:rsidR="006E7DB9" w:rsidTr="00C7136C">
        <w:trPr>
          <w:trHeight w:val="1005"/>
        </w:trPr>
        <w:tc>
          <w:tcPr>
            <w:tcW w:w="2238" w:type="dxa"/>
            <w:shd w:val="clear" w:color="auto" w:fill="B6DDE8"/>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6E7DB9"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bàn ăn mới</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p>
          <w:p w:rsidR="00C74A23" w:rsidRDefault="00C74A23" w:rsidP="00C74A2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Sửa thông tin bàn ăn</w:t>
            </w:r>
          </w:p>
        </w:tc>
      </w:tr>
      <w:tr w:rsidR="006E7DB9" w:rsidTr="00C7136C">
        <w:trPr>
          <w:trHeight w:val="1005"/>
        </w:trPr>
        <w:tc>
          <w:tcPr>
            <w:tcW w:w="2238" w:type="dxa"/>
            <w:hideMark/>
          </w:tcPr>
          <w:p w:rsidR="006E7DB9" w:rsidRDefault="006E7DB9" w:rsidP="00C7136C">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6E7DB9" w:rsidRDefault="006E7DB9" w:rsidP="00C7136C">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6E7DB9" w:rsidRDefault="006E7DB9" w:rsidP="00A128F2">
      <w:pPr>
        <w:rPr>
          <w:rFonts w:cstheme="minorHAnsi"/>
          <w:b/>
          <w:sz w:val="28"/>
          <w:szCs w:val="28"/>
        </w:rPr>
      </w:pPr>
    </w:p>
    <w:p w:rsidR="0014353E" w:rsidRDefault="0014353E" w:rsidP="00A128F2">
      <w:pPr>
        <w:rPr>
          <w:rFonts w:cstheme="minorHAnsi"/>
          <w:b/>
          <w:sz w:val="28"/>
          <w:szCs w:val="28"/>
        </w:rPr>
      </w:pPr>
      <w:proofErr w:type="gramStart"/>
      <w:r>
        <w:rPr>
          <w:rFonts w:cstheme="minorHAnsi"/>
          <w:b/>
          <w:sz w:val="28"/>
          <w:szCs w:val="28"/>
        </w:rPr>
        <w:t>c.Quản</w:t>
      </w:r>
      <w:proofErr w:type="gramEnd"/>
      <w:r>
        <w:rPr>
          <w:rFonts w:cstheme="minorHAnsi"/>
          <w:b/>
          <w:sz w:val="28"/>
          <w:szCs w:val="28"/>
        </w:rPr>
        <w:t xml:space="preserve"> lý </w:t>
      </w:r>
      <w:r w:rsidR="00F63693">
        <w:rPr>
          <w:rFonts w:cstheme="minorHAnsi"/>
          <w:b/>
          <w:sz w:val="28"/>
          <w:szCs w:val="28"/>
        </w:rPr>
        <w:t xml:space="preserve">phiếu </w:t>
      </w:r>
      <w:r>
        <w:rPr>
          <w:rFonts w:cstheme="minorHAnsi"/>
          <w:b/>
          <w:sz w:val="28"/>
          <w:szCs w:val="28"/>
        </w:rPr>
        <w:t>đặt bàn</w:t>
      </w:r>
    </w:p>
    <w:tbl>
      <w:tblPr>
        <w:tblW w:w="0" w:type="auto"/>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8"/>
        <w:gridCol w:w="6210"/>
      </w:tblGrid>
      <w:tr w:rsidR="001D2B7C" w:rsidTr="00620B83">
        <w:trPr>
          <w:trHeight w:val="329"/>
        </w:trPr>
        <w:tc>
          <w:tcPr>
            <w:tcW w:w="2238" w:type="dxa"/>
            <w:shd w:val="clear" w:color="auto" w:fill="D2EAF1"/>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Tên</w:t>
            </w:r>
          </w:p>
        </w:tc>
        <w:tc>
          <w:tcPr>
            <w:tcW w:w="6210" w:type="dxa"/>
            <w:shd w:val="clear" w:color="auto" w:fill="D2EAF1"/>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Quả</w:t>
            </w:r>
            <w:r>
              <w:rPr>
                <w:rFonts w:ascii="Times New Roman" w:hAnsi="Times New Roman" w:cs="Times New Roman"/>
                <w:color w:val="000000"/>
                <w:sz w:val="24"/>
                <w:szCs w:val="24"/>
              </w:rPr>
              <w:t>n lý đặt bàn</w:t>
            </w:r>
          </w:p>
          <w:p w:rsidR="001D2B7C" w:rsidRDefault="001D2B7C" w:rsidP="00620B83">
            <w:pPr>
              <w:pStyle w:val="ListParagraph"/>
              <w:spacing w:after="0" w:line="100" w:lineRule="atLeast"/>
              <w:ind w:left="0"/>
              <w:rPr>
                <w:rFonts w:ascii="Times New Roman" w:hAnsi="Times New Roman" w:cs="Times New Roman"/>
                <w:color w:val="000000"/>
                <w:sz w:val="24"/>
                <w:szCs w:val="24"/>
              </w:rPr>
            </w:pPr>
          </w:p>
        </w:tc>
      </w:tr>
      <w:tr w:rsidR="001D2B7C" w:rsidTr="00620B83">
        <w:trPr>
          <w:trHeight w:val="329"/>
        </w:trPr>
        <w:tc>
          <w:tcPr>
            <w:tcW w:w="2238" w:type="dxa"/>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Mô tả</w:t>
            </w:r>
          </w:p>
        </w:tc>
        <w:tc>
          <w:tcPr>
            <w:tcW w:w="6210" w:type="dxa"/>
          </w:tcPr>
          <w:p w:rsidR="001D2B7C" w:rsidRPr="002D17A0" w:rsidRDefault="001D2B7C" w:rsidP="00620B83">
            <w:pPr>
              <w:pStyle w:val="ListParagraph"/>
              <w:spacing w:after="0" w:line="100" w:lineRule="atLeast"/>
              <w:ind w:left="0"/>
              <w:rPr>
                <w:rFonts w:ascii="Times New Roman" w:hAnsi="Times New Roman" w:cs="Times New Roman"/>
                <w:color w:val="000000"/>
                <w:sz w:val="24"/>
                <w:szCs w:val="24"/>
              </w:rPr>
            </w:pPr>
            <w:r w:rsidRPr="002D17A0">
              <w:rPr>
                <w:rFonts w:ascii="Times New Roman" w:hAnsi="Times New Roman" w:cs="Times New Roman"/>
                <w:color w:val="000000"/>
                <w:sz w:val="24"/>
                <w:szCs w:val="24"/>
              </w:rPr>
              <w:t xml:space="preserve">Use case được thực hiện khi người dùng muốn quản lý </w:t>
            </w:r>
            <w:r>
              <w:rPr>
                <w:rFonts w:ascii="Times New Roman" w:hAnsi="Times New Roman" w:cs="Times New Roman"/>
                <w:color w:val="000000"/>
                <w:sz w:val="24"/>
                <w:szCs w:val="24"/>
              </w:rPr>
              <w:t>phiếu đặt bàn của khách hàng</w:t>
            </w:r>
            <w:r w:rsidRPr="002D17A0">
              <w:rPr>
                <w:rFonts w:ascii="Times New Roman" w:hAnsi="Times New Roman" w:cs="Times New Roman"/>
                <w:color w:val="000000"/>
                <w:sz w:val="24"/>
                <w:szCs w:val="24"/>
              </w:rPr>
              <w:t>.</w:t>
            </w:r>
          </w:p>
          <w:p w:rsidR="001D2B7C" w:rsidRDefault="001D2B7C" w:rsidP="00620B83">
            <w:pPr>
              <w:pStyle w:val="ListParagraph"/>
              <w:spacing w:after="0" w:line="100" w:lineRule="atLeast"/>
              <w:ind w:left="0"/>
              <w:rPr>
                <w:rFonts w:ascii="Times New Roman" w:hAnsi="Times New Roman" w:cs="Times New Roman"/>
                <w:color w:val="000000"/>
                <w:sz w:val="24"/>
                <w:szCs w:val="24"/>
              </w:rPr>
            </w:pPr>
          </w:p>
        </w:tc>
      </w:tr>
      <w:tr w:rsidR="001D2B7C" w:rsidTr="00620B83">
        <w:trPr>
          <w:trHeight w:val="1649"/>
        </w:trPr>
        <w:tc>
          <w:tcPr>
            <w:tcW w:w="2238" w:type="dxa"/>
            <w:shd w:val="clear" w:color="auto" w:fill="D2EAF1"/>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Dòng sự kiện chính</w:t>
            </w:r>
          </w:p>
        </w:tc>
        <w:tc>
          <w:tcPr>
            <w:tcW w:w="6210" w:type="dxa"/>
            <w:shd w:val="clear" w:color="auto" w:fill="D2EAF1"/>
            <w:hideMark/>
          </w:tcPr>
          <w:p w:rsidR="001D2B7C" w:rsidRDefault="00F63693" w:rsidP="00F63693">
            <w:pPr>
              <w:pStyle w:val="ListParagraph"/>
              <w:numPr>
                <w:ilvl w:val="3"/>
                <w:numId w:val="1"/>
              </w:numPr>
              <w:spacing w:after="0" w:line="100" w:lineRule="atLeast"/>
              <w:rPr>
                <w:rFonts w:ascii="Times New Roman" w:hAnsi="Times New Roman" w:cs="Times New Roman"/>
                <w:color w:val="000000"/>
                <w:sz w:val="24"/>
                <w:szCs w:val="24"/>
              </w:rPr>
            </w:pPr>
            <w:r w:rsidRPr="00F63693">
              <w:rPr>
                <w:rFonts w:ascii="Times New Roman" w:hAnsi="Times New Roman" w:cs="Times New Roman"/>
                <w:color w:val="000000"/>
                <w:sz w:val="24"/>
                <w:szCs w:val="24"/>
              </w:rPr>
              <w:t>Người dùng chọn chức năng quản lý phiếu đặt bàn trên giao diện quản lý.</w:t>
            </w:r>
          </w:p>
          <w:p w:rsidR="00F63693" w:rsidRDefault="00F63693" w:rsidP="00F63693">
            <w:pPr>
              <w:pStyle w:val="ListParagraph"/>
              <w:numPr>
                <w:ilvl w:val="3"/>
                <w:numId w:val="1"/>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Hệ thống hiển thị giao diện quản lý phiếu đặt bàn.</w:t>
            </w:r>
          </w:p>
          <w:p w:rsidR="00F63693" w:rsidRPr="00F63693" w:rsidRDefault="00F63693" w:rsidP="00F63693">
            <w:pPr>
              <w:pStyle w:val="ListParagraph"/>
              <w:numPr>
                <w:ilvl w:val="3"/>
                <w:numId w:val="1"/>
              </w:numPr>
              <w:spacing w:after="0" w:line="100" w:lineRule="atLeast"/>
              <w:rPr>
                <w:rFonts w:ascii="Times New Roman" w:hAnsi="Times New Roman" w:cs="Times New Roman"/>
                <w:color w:val="000000"/>
                <w:sz w:val="24"/>
                <w:szCs w:val="24"/>
              </w:rPr>
            </w:pPr>
          </w:p>
          <w:p w:rsidR="00F63693" w:rsidRDefault="00F63693" w:rsidP="00F63693">
            <w:p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F63693" w:rsidRPr="00F63693" w:rsidRDefault="00F63693" w:rsidP="00F63693">
            <w:pPr>
              <w:spacing w:after="0" w:line="100" w:lineRule="atLeast"/>
              <w:rPr>
                <w:rFonts w:ascii="Times New Roman" w:hAnsi="Times New Roman" w:cs="Times New Roman"/>
                <w:color w:val="000000"/>
                <w:sz w:val="24"/>
                <w:szCs w:val="24"/>
              </w:rPr>
            </w:pPr>
          </w:p>
        </w:tc>
      </w:tr>
      <w:tr w:rsidR="001D2B7C" w:rsidTr="00620B83">
        <w:trPr>
          <w:trHeight w:val="1005"/>
        </w:trPr>
        <w:tc>
          <w:tcPr>
            <w:tcW w:w="2238" w:type="dxa"/>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b/>
                <w:bCs/>
                <w:color w:val="000000"/>
                <w:sz w:val="24"/>
                <w:szCs w:val="24"/>
              </w:rPr>
              <w:t>Các dòng sự kiện khác</w:t>
            </w:r>
          </w:p>
        </w:tc>
        <w:tc>
          <w:tcPr>
            <w:tcW w:w="6210" w:type="dxa"/>
          </w:tcPr>
          <w:p w:rsidR="001D2B7C" w:rsidRPr="00C74A23"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Ở sự kiện 18: Nếu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có trạng thái đang phục vụ hoặc được đặt trước thì người dùng không thể xóa.</w:t>
            </w:r>
          </w:p>
        </w:tc>
      </w:tr>
      <w:tr w:rsidR="001D2B7C" w:rsidTr="00620B83">
        <w:trPr>
          <w:trHeight w:val="1005"/>
        </w:trPr>
        <w:tc>
          <w:tcPr>
            <w:tcW w:w="2238" w:type="dxa"/>
            <w:shd w:val="clear" w:color="auto" w:fill="B6DDE8"/>
          </w:tcPr>
          <w:p w:rsidR="001D2B7C" w:rsidRDefault="001D2B7C" w:rsidP="00620B83">
            <w:pPr>
              <w:pStyle w:val="ListParagraph"/>
              <w:spacing w:after="0" w:line="100" w:lineRule="atLeast"/>
              <w:ind w:left="0"/>
              <w:rPr>
                <w:rFonts w:ascii="Times New Roman" w:hAnsi="Times New Roman" w:cs="Times New Roman"/>
                <w:b/>
                <w:bCs/>
                <w:color w:val="000000"/>
                <w:sz w:val="24"/>
                <w:szCs w:val="24"/>
              </w:rPr>
            </w:pPr>
          </w:p>
          <w:p w:rsidR="001D2B7C" w:rsidRDefault="001D2B7C" w:rsidP="00620B83">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Yêu cầu đặc biệt</w:t>
            </w:r>
          </w:p>
        </w:tc>
        <w:tc>
          <w:tcPr>
            <w:tcW w:w="6210" w:type="dxa"/>
            <w:shd w:val="clear" w:color="auto" w:fill="B6DDE8"/>
            <w:hideMark/>
          </w:tcPr>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Khi muốn thanh toán bàn </w:t>
            </w:r>
            <w:proofErr w:type="gramStart"/>
            <w:r>
              <w:rPr>
                <w:rFonts w:ascii="Times New Roman" w:hAnsi="Times New Roman" w:cs="Times New Roman"/>
                <w:color w:val="000000"/>
                <w:sz w:val="24"/>
                <w:szCs w:val="24"/>
              </w:rPr>
              <w:t>ăn</w:t>
            </w:r>
            <w:proofErr w:type="gramEnd"/>
            <w:r>
              <w:rPr>
                <w:rFonts w:ascii="Times New Roman" w:hAnsi="Times New Roman" w:cs="Times New Roman"/>
                <w:color w:val="000000"/>
                <w:sz w:val="24"/>
                <w:szCs w:val="24"/>
              </w:rPr>
              <w:t xml:space="preserve"> đó, bàn ăn phải có trạng thái đang phục vụ.</w:t>
            </w:r>
          </w:p>
        </w:tc>
      </w:tr>
      <w:tr w:rsidR="001D2B7C" w:rsidTr="00620B83">
        <w:trPr>
          <w:trHeight w:val="1005"/>
        </w:trPr>
        <w:tc>
          <w:tcPr>
            <w:tcW w:w="2238" w:type="dxa"/>
            <w:hideMark/>
          </w:tcPr>
          <w:p w:rsidR="001D2B7C" w:rsidRDefault="001D2B7C" w:rsidP="00620B83">
            <w:pPr>
              <w:pStyle w:val="ListParagraph"/>
              <w:spacing w:after="0" w:line="100" w:lineRule="atLeast"/>
              <w:ind w:left="0"/>
              <w:rPr>
                <w:rFonts w:ascii="Times New Roman" w:hAnsi="Times New Roman" w:cs="Times New Roman"/>
                <w:b/>
                <w:bCs/>
                <w:color w:val="000000"/>
                <w:sz w:val="24"/>
                <w:szCs w:val="24"/>
              </w:rPr>
            </w:pPr>
            <w:r>
              <w:rPr>
                <w:rFonts w:ascii="Times New Roman" w:hAnsi="Times New Roman" w:cs="Times New Roman"/>
                <w:b/>
                <w:bCs/>
                <w:color w:val="00000A"/>
                <w:sz w:val="24"/>
                <w:szCs w:val="24"/>
              </w:rPr>
              <w:t>Trạng thái hệ thống trước khi thực hiện UC</w:t>
            </w:r>
          </w:p>
        </w:tc>
        <w:tc>
          <w:tcPr>
            <w:tcW w:w="6210" w:type="dxa"/>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r w:rsidR="001D2B7C" w:rsidTr="00620B83">
        <w:trPr>
          <w:trHeight w:val="1005"/>
        </w:trPr>
        <w:tc>
          <w:tcPr>
            <w:tcW w:w="2238" w:type="dxa"/>
            <w:shd w:val="clear" w:color="auto" w:fill="B6DDE8"/>
            <w:hideMark/>
          </w:tcPr>
          <w:p w:rsidR="001D2B7C" w:rsidRDefault="001D2B7C" w:rsidP="00620B83">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Trạng thái hệ thống sau khi thực hiện UC</w:t>
            </w:r>
          </w:p>
        </w:tc>
        <w:tc>
          <w:tcPr>
            <w:tcW w:w="6210" w:type="dxa"/>
            <w:shd w:val="clear" w:color="auto" w:fill="B6DDE8"/>
            <w:hideMark/>
          </w:tcPr>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Thanh toán hóa đơn</w:t>
            </w:r>
          </w:p>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Thêm bàn ăn mới</w:t>
            </w:r>
          </w:p>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Xóa bàn ăn</w:t>
            </w:r>
          </w:p>
          <w:p w:rsidR="001D2B7C" w:rsidRDefault="001D2B7C" w:rsidP="00620B83">
            <w:pPr>
              <w:pStyle w:val="ListParagraph"/>
              <w:numPr>
                <w:ilvl w:val="0"/>
                <w:numId w:val="3"/>
              </w:numPr>
              <w:spacing w:after="0" w:line="100" w:lineRule="atLeast"/>
              <w:rPr>
                <w:rFonts w:ascii="Times New Roman" w:hAnsi="Times New Roman" w:cs="Times New Roman"/>
                <w:color w:val="000000"/>
                <w:sz w:val="24"/>
                <w:szCs w:val="24"/>
              </w:rPr>
            </w:pPr>
            <w:r>
              <w:rPr>
                <w:rFonts w:ascii="Times New Roman" w:hAnsi="Times New Roman" w:cs="Times New Roman"/>
                <w:color w:val="000000"/>
                <w:sz w:val="24"/>
                <w:szCs w:val="24"/>
              </w:rPr>
              <w:t>Sửa thông tin bàn ăn</w:t>
            </w:r>
          </w:p>
        </w:tc>
      </w:tr>
      <w:tr w:rsidR="001D2B7C" w:rsidTr="00620B83">
        <w:trPr>
          <w:trHeight w:val="1005"/>
        </w:trPr>
        <w:tc>
          <w:tcPr>
            <w:tcW w:w="2238" w:type="dxa"/>
            <w:hideMark/>
          </w:tcPr>
          <w:p w:rsidR="001D2B7C" w:rsidRDefault="001D2B7C" w:rsidP="00620B83">
            <w:pPr>
              <w:pStyle w:val="ListParagraph"/>
              <w:spacing w:after="0" w:line="100" w:lineRule="atLeast"/>
              <w:ind w:left="0"/>
              <w:rPr>
                <w:rFonts w:ascii="Times New Roman" w:hAnsi="Times New Roman" w:cs="Times New Roman"/>
                <w:b/>
                <w:bCs/>
                <w:color w:val="00000A"/>
                <w:sz w:val="24"/>
                <w:szCs w:val="24"/>
              </w:rPr>
            </w:pPr>
            <w:r>
              <w:rPr>
                <w:rFonts w:ascii="Times New Roman" w:hAnsi="Times New Roman" w:cs="Times New Roman"/>
                <w:b/>
                <w:bCs/>
                <w:color w:val="00000A"/>
                <w:sz w:val="24"/>
                <w:szCs w:val="24"/>
              </w:rPr>
              <w:t>Điểm mở rộng</w:t>
            </w:r>
          </w:p>
        </w:tc>
        <w:tc>
          <w:tcPr>
            <w:tcW w:w="6210" w:type="dxa"/>
            <w:hideMark/>
          </w:tcPr>
          <w:p w:rsidR="001D2B7C" w:rsidRDefault="001D2B7C" w:rsidP="00620B83">
            <w:pPr>
              <w:pStyle w:val="ListParagraph"/>
              <w:spacing w:after="0" w:line="100" w:lineRule="atLeast"/>
              <w:ind w:left="0"/>
              <w:rPr>
                <w:rFonts w:ascii="Times New Roman" w:hAnsi="Times New Roman" w:cs="Times New Roman"/>
                <w:color w:val="000000"/>
                <w:sz w:val="24"/>
                <w:szCs w:val="24"/>
              </w:rPr>
            </w:pPr>
            <w:r>
              <w:rPr>
                <w:rFonts w:ascii="Times New Roman" w:hAnsi="Times New Roman" w:cs="Times New Roman"/>
                <w:color w:val="000000"/>
                <w:sz w:val="24"/>
                <w:szCs w:val="24"/>
              </w:rPr>
              <w:t>Không có.</w:t>
            </w:r>
          </w:p>
        </w:tc>
      </w:tr>
    </w:tbl>
    <w:p w:rsidR="001D2B7C" w:rsidRDefault="001D2B7C" w:rsidP="00A128F2">
      <w:pPr>
        <w:rPr>
          <w:rFonts w:cstheme="minorHAnsi"/>
          <w:b/>
          <w:sz w:val="28"/>
          <w:szCs w:val="28"/>
        </w:rPr>
      </w:pPr>
    </w:p>
    <w:p w:rsidR="0014353E" w:rsidRDefault="0014353E" w:rsidP="00A128F2">
      <w:pPr>
        <w:rPr>
          <w:rFonts w:cstheme="minorHAnsi"/>
          <w:b/>
          <w:sz w:val="28"/>
          <w:szCs w:val="28"/>
        </w:rPr>
      </w:pPr>
      <w:proofErr w:type="gramStart"/>
      <w:r>
        <w:rPr>
          <w:rFonts w:cstheme="minorHAnsi"/>
          <w:b/>
          <w:sz w:val="28"/>
          <w:szCs w:val="28"/>
        </w:rPr>
        <w:lastRenderedPageBreak/>
        <w:t>d.Quản</w:t>
      </w:r>
      <w:proofErr w:type="gramEnd"/>
      <w:r>
        <w:rPr>
          <w:rFonts w:cstheme="minorHAnsi"/>
          <w:b/>
          <w:sz w:val="28"/>
          <w:szCs w:val="28"/>
        </w:rPr>
        <w:t xml:space="preserve"> lý hóa đơn</w:t>
      </w:r>
    </w:p>
    <w:p w:rsidR="0014353E" w:rsidRDefault="0014353E" w:rsidP="00A128F2">
      <w:pPr>
        <w:rPr>
          <w:rFonts w:cstheme="minorHAnsi"/>
          <w:b/>
          <w:sz w:val="28"/>
          <w:szCs w:val="28"/>
        </w:rPr>
      </w:pPr>
      <w:proofErr w:type="gramStart"/>
      <w:r>
        <w:rPr>
          <w:rFonts w:cstheme="minorHAnsi"/>
          <w:b/>
          <w:sz w:val="28"/>
          <w:szCs w:val="28"/>
        </w:rPr>
        <w:t>e.Quản</w:t>
      </w:r>
      <w:proofErr w:type="gramEnd"/>
      <w:r>
        <w:rPr>
          <w:rFonts w:cstheme="minorHAnsi"/>
          <w:b/>
          <w:sz w:val="28"/>
          <w:szCs w:val="28"/>
        </w:rPr>
        <w:t xml:space="preserve"> lý nhân viên</w:t>
      </w:r>
      <w:bookmarkStart w:id="0" w:name="_GoBack"/>
      <w:bookmarkEnd w:id="0"/>
    </w:p>
    <w:p w:rsidR="0014353E" w:rsidRDefault="0014353E" w:rsidP="00A128F2">
      <w:pPr>
        <w:rPr>
          <w:rFonts w:cstheme="minorHAnsi"/>
          <w:b/>
          <w:sz w:val="28"/>
          <w:szCs w:val="28"/>
        </w:rPr>
      </w:pPr>
      <w:proofErr w:type="gramStart"/>
      <w:r>
        <w:rPr>
          <w:rFonts w:cstheme="minorHAnsi"/>
          <w:b/>
          <w:sz w:val="28"/>
          <w:szCs w:val="28"/>
        </w:rPr>
        <w:t>f.Quản</w:t>
      </w:r>
      <w:proofErr w:type="gramEnd"/>
      <w:r>
        <w:rPr>
          <w:rFonts w:cstheme="minorHAnsi"/>
          <w:b/>
          <w:sz w:val="28"/>
          <w:szCs w:val="28"/>
        </w:rPr>
        <w:t xml:space="preserve"> lý khách hàng</w:t>
      </w:r>
    </w:p>
    <w:p w:rsidR="0014353E" w:rsidRPr="0014353E" w:rsidRDefault="0014353E" w:rsidP="00A128F2">
      <w:pPr>
        <w:rPr>
          <w:rFonts w:cstheme="minorHAnsi"/>
          <w:b/>
          <w:sz w:val="28"/>
          <w:szCs w:val="28"/>
        </w:rPr>
      </w:pPr>
      <w:proofErr w:type="gramStart"/>
      <w:r>
        <w:rPr>
          <w:rFonts w:cstheme="minorHAnsi"/>
          <w:b/>
          <w:sz w:val="28"/>
          <w:szCs w:val="28"/>
        </w:rPr>
        <w:t>g.Thống</w:t>
      </w:r>
      <w:proofErr w:type="gramEnd"/>
      <w:r>
        <w:rPr>
          <w:rFonts w:cstheme="minorHAnsi"/>
          <w:b/>
          <w:sz w:val="28"/>
          <w:szCs w:val="28"/>
        </w:rPr>
        <w:t xml:space="preserve"> kê</w:t>
      </w:r>
    </w:p>
    <w:sectPr w:rsidR="0014353E" w:rsidRPr="00143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AAA"/>
    <w:multiLevelType w:val="hybridMultilevel"/>
    <w:tmpl w:val="A6303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534DCE"/>
    <w:multiLevelType w:val="hybridMultilevel"/>
    <w:tmpl w:val="789A43C2"/>
    <w:lvl w:ilvl="0" w:tplc="FD38CFC6">
      <w:start w:val="1"/>
      <w:numFmt w:val="decimal"/>
      <w:lvlText w:val="%1."/>
      <w:lvlJc w:val="left"/>
      <w:pPr>
        <w:ind w:left="36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4FF07DDA"/>
    <w:multiLevelType w:val="hybridMultilevel"/>
    <w:tmpl w:val="EA626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5CF3FDD"/>
    <w:multiLevelType w:val="hybridMultilevel"/>
    <w:tmpl w:val="CC209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6A49474B"/>
    <w:multiLevelType w:val="hybridMultilevel"/>
    <w:tmpl w:val="BFE416FE"/>
    <w:lvl w:ilvl="0" w:tplc="5D26EE84">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5B3"/>
    <w:rsid w:val="00002CD1"/>
    <w:rsid w:val="000070BD"/>
    <w:rsid w:val="000B19BE"/>
    <w:rsid w:val="0014353E"/>
    <w:rsid w:val="001D2B7C"/>
    <w:rsid w:val="002D17A0"/>
    <w:rsid w:val="006315B3"/>
    <w:rsid w:val="00683764"/>
    <w:rsid w:val="006E7DB9"/>
    <w:rsid w:val="00854152"/>
    <w:rsid w:val="00A128F2"/>
    <w:rsid w:val="00AF417F"/>
    <w:rsid w:val="00AF50ED"/>
    <w:rsid w:val="00B57DCB"/>
    <w:rsid w:val="00C74A23"/>
    <w:rsid w:val="00E120E7"/>
    <w:rsid w:val="00F63693"/>
    <w:rsid w:val="00FF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4353E"/>
    <w:pPr>
      <w:suppressAutoHyphens/>
      <w:ind w:left="720"/>
    </w:pPr>
    <w:rPr>
      <w:rFonts w:ascii="Calibri" w:eastAsia="SimSun"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336D8-8BF1-487C-89E3-08237A17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2019-12-07T01:55:00Z</dcterms:created>
  <dcterms:modified xsi:type="dcterms:W3CDTF">2019-12-07T06:42:00Z</dcterms:modified>
</cp:coreProperties>
</file>