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113" w:rsidRPr="00314B9B" w:rsidRDefault="006A4113" w:rsidP="006A4113">
      <w:pPr>
        <w:pStyle w:val="ListParagraph"/>
        <w:numPr>
          <w:ilvl w:val="0"/>
          <w:numId w:val="1"/>
        </w:numPr>
        <w:rPr>
          <w:rFonts w:cstheme="minorHAnsi"/>
          <w:color w:val="FF0000"/>
          <w:sz w:val="28"/>
          <w:szCs w:val="28"/>
        </w:rPr>
      </w:pPr>
      <w:r w:rsidRPr="00314B9B">
        <w:rPr>
          <w:rFonts w:cstheme="minorHAnsi"/>
          <w:color w:val="FF0000"/>
          <w:sz w:val="28"/>
          <w:szCs w:val="28"/>
        </w:rPr>
        <w:t>Quản lý nhân viên</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chọn chức năng quản lý nhân viên trên giao diện quản lý.</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có thể xem thông tin nhân viên: tài khoản, email, SĐT, mật khẩu được mã hóa.</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có thể khóa nhân viên, thêm nhân viên.</w:t>
      </w:r>
    </w:p>
    <w:p w:rsidR="006A4113" w:rsidRPr="00314B9B" w:rsidRDefault="006A4113" w:rsidP="006A4113">
      <w:pPr>
        <w:pStyle w:val="ListParagraph"/>
        <w:numPr>
          <w:ilvl w:val="0"/>
          <w:numId w:val="1"/>
        </w:numPr>
        <w:rPr>
          <w:rFonts w:cstheme="minorHAnsi"/>
          <w:color w:val="FF0000"/>
          <w:sz w:val="28"/>
          <w:szCs w:val="28"/>
        </w:rPr>
      </w:pPr>
      <w:r w:rsidRPr="00314B9B">
        <w:rPr>
          <w:rFonts w:cstheme="minorHAnsi"/>
          <w:color w:val="FF0000"/>
          <w:sz w:val="28"/>
          <w:szCs w:val="28"/>
        </w:rPr>
        <w:t>Quản lý khách hàng</w:t>
      </w:r>
    </w:p>
    <w:p w:rsidR="006A4113" w:rsidRPr="00314B9B" w:rsidRDefault="006A4113" w:rsidP="006A4113">
      <w:pPr>
        <w:pStyle w:val="ListParagraph"/>
        <w:numPr>
          <w:ilvl w:val="0"/>
          <w:numId w:val="2"/>
        </w:numPr>
        <w:rPr>
          <w:rFonts w:cstheme="minorHAnsi"/>
          <w:sz w:val="26"/>
          <w:szCs w:val="26"/>
        </w:rPr>
      </w:pPr>
      <w:r w:rsidRPr="00314B9B">
        <w:rPr>
          <w:rFonts w:cstheme="minorHAnsi"/>
          <w:sz w:val="26"/>
          <w:szCs w:val="26"/>
        </w:rPr>
        <w:t>Người dùng chọn chức năng quản lý khách hàng trên giao diện quả</w:t>
      </w:r>
      <w:r>
        <w:rPr>
          <w:rFonts w:cstheme="minorHAnsi"/>
          <w:sz w:val="26"/>
          <w:szCs w:val="26"/>
        </w:rPr>
        <w:t>n lý và danh sách các nhận viên được hiện thị ra.</w:t>
      </w:r>
    </w:p>
    <w:p w:rsidR="006A4113" w:rsidRDefault="006A4113" w:rsidP="006A4113">
      <w:pPr>
        <w:pStyle w:val="ListParagraph"/>
        <w:numPr>
          <w:ilvl w:val="0"/>
          <w:numId w:val="2"/>
        </w:numPr>
        <w:rPr>
          <w:rFonts w:cstheme="minorHAnsi"/>
          <w:sz w:val="26"/>
          <w:szCs w:val="26"/>
        </w:rPr>
      </w:pPr>
      <w:r w:rsidRPr="00314B9B">
        <w:rPr>
          <w:rFonts w:cstheme="minorHAnsi"/>
          <w:sz w:val="26"/>
          <w:szCs w:val="26"/>
        </w:rPr>
        <w:t>Người dùng có thể xem thông tin khách hàng đã đặt bàn: họ tên, SĐT</w:t>
      </w:r>
      <w:r>
        <w:rPr>
          <w:rFonts w:cstheme="minorHAnsi"/>
          <w:sz w:val="26"/>
          <w:szCs w:val="26"/>
        </w:rPr>
        <w:t>, thời gian đặt, địa chỉ</w:t>
      </w:r>
      <w:r w:rsidRPr="00314B9B">
        <w:rPr>
          <w:rFonts w:cstheme="minorHAnsi"/>
          <w:sz w:val="26"/>
          <w:szCs w:val="26"/>
        </w:rPr>
        <w:t>.</w:t>
      </w:r>
    </w:p>
    <w:p w:rsidR="006A4113" w:rsidRDefault="006A4113" w:rsidP="006A4113">
      <w:pPr>
        <w:pStyle w:val="ListParagraph"/>
        <w:numPr>
          <w:ilvl w:val="0"/>
          <w:numId w:val="2"/>
        </w:numPr>
        <w:rPr>
          <w:rFonts w:cstheme="minorHAnsi"/>
          <w:sz w:val="26"/>
          <w:szCs w:val="26"/>
        </w:rPr>
      </w:pPr>
      <w:r>
        <w:rPr>
          <w:rFonts w:cstheme="minorHAnsi"/>
          <w:sz w:val="26"/>
          <w:szCs w:val="26"/>
        </w:rPr>
        <w:t>Người dùng có thể khóa nhân viên bằng cách chọn nhân viên cần khóa và chọn vào biểu tượng ổ khóa</w:t>
      </w:r>
    </w:p>
    <w:p w:rsidR="006A4113" w:rsidRPr="00314B9B" w:rsidRDefault="006A4113" w:rsidP="006A4113">
      <w:pPr>
        <w:pStyle w:val="ListParagraph"/>
        <w:numPr>
          <w:ilvl w:val="0"/>
          <w:numId w:val="2"/>
        </w:numPr>
        <w:rPr>
          <w:rFonts w:cstheme="minorHAnsi"/>
          <w:sz w:val="26"/>
          <w:szCs w:val="26"/>
        </w:rPr>
      </w:pPr>
      <w:r>
        <w:rPr>
          <w:rFonts w:cstheme="minorHAnsi"/>
          <w:sz w:val="26"/>
          <w:szCs w:val="26"/>
        </w:rPr>
        <w:t>Người dùng thêm nhân viên bằng cách nhân vào nút thêm ,hệ thống sẽ hiển thi thông tin cần nhập, nhập thông tin của nhân viên và bầm nút thêm để lưu thông tin.</w:t>
      </w:r>
    </w:p>
    <w:p w:rsidR="006A4113" w:rsidRPr="00314B9B" w:rsidRDefault="006A4113" w:rsidP="006A4113">
      <w:pPr>
        <w:pStyle w:val="ListParagraph"/>
        <w:numPr>
          <w:ilvl w:val="0"/>
          <w:numId w:val="1"/>
        </w:numPr>
        <w:rPr>
          <w:rFonts w:cstheme="minorHAnsi"/>
          <w:color w:val="FF0000"/>
          <w:sz w:val="28"/>
          <w:szCs w:val="28"/>
        </w:rPr>
      </w:pPr>
      <w:r w:rsidRPr="00314B9B">
        <w:rPr>
          <w:rFonts w:cstheme="minorHAnsi"/>
          <w:color w:val="FF0000"/>
          <w:sz w:val="28"/>
          <w:szCs w:val="28"/>
        </w:rPr>
        <w:t>Thống kê</w:t>
      </w:r>
    </w:p>
    <w:p w:rsidR="006A4113" w:rsidRDefault="006A4113" w:rsidP="006A4113">
      <w:pPr>
        <w:pStyle w:val="ListParagraph"/>
        <w:numPr>
          <w:ilvl w:val="0"/>
          <w:numId w:val="2"/>
        </w:numPr>
        <w:rPr>
          <w:rFonts w:cstheme="minorHAnsi"/>
          <w:sz w:val="26"/>
          <w:szCs w:val="26"/>
        </w:rPr>
      </w:pPr>
      <w:r w:rsidRPr="00314B9B">
        <w:rPr>
          <w:rFonts w:cstheme="minorHAnsi"/>
          <w:sz w:val="26"/>
          <w:szCs w:val="26"/>
        </w:rPr>
        <w:t>Người dùng chọn chức năng thống kê trên giao diện quả</w:t>
      </w:r>
      <w:r>
        <w:rPr>
          <w:rFonts w:cstheme="minorHAnsi"/>
          <w:sz w:val="26"/>
          <w:szCs w:val="26"/>
        </w:rPr>
        <w:t>n lý để xem</w:t>
      </w:r>
      <w:r w:rsidRPr="00243F4D">
        <w:rPr>
          <w:rFonts w:cstheme="minorHAnsi"/>
          <w:sz w:val="26"/>
          <w:szCs w:val="26"/>
        </w:rPr>
        <w:t xml:space="preserve"> món ăn bán chạy của nhà hàng, tổ</w:t>
      </w:r>
      <w:r>
        <w:rPr>
          <w:rFonts w:cstheme="minorHAnsi"/>
          <w:sz w:val="26"/>
          <w:szCs w:val="26"/>
        </w:rPr>
        <w:t>ng doanh thu theo ngày ,tháng,năm.</w:t>
      </w:r>
    </w:p>
    <w:p w:rsidR="00B53464" w:rsidRPr="00FE1882" w:rsidRDefault="00FE1882">
      <w:pPr>
        <w:rPr>
          <w:b/>
          <w:sz w:val="40"/>
          <w:szCs w:val="40"/>
        </w:rPr>
      </w:pPr>
      <w:r w:rsidRPr="00FE1882">
        <w:rPr>
          <w:b/>
          <w:sz w:val="40"/>
          <w:szCs w:val="40"/>
        </w:rPr>
        <w:t>NHÂN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678"/>
      </w:tblGrid>
      <w:tr w:rsidR="00C62799" w:rsidTr="005B66CA">
        <w:tc>
          <w:tcPr>
            <w:tcW w:w="2898" w:type="dxa"/>
            <w:shd w:val="clear" w:color="auto" w:fill="D2EAF1"/>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Tên</w:t>
            </w:r>
          </w:p>
        </w:tc>
        <w:tc>
          <w:tcPr>
            <w:tcW w:w="6678" w:type="dxa"/>
            <w:shd w:val="clear" w:color="auto" w:fill="D2EAF1"/>
          </w:tcPr>
          <w:p w:rsidR="00C62799" w:rsidRDefault="00C62799" w:rsidP="00D673DA">
            <w:pPr>
              <w:pStyle w:val="ListParagraph"/>
              <w:spacing w:after="0" w:line="100" w:lineRule="atLeast"/>
              <w:ind w:left="0"/>
            </w:pPr>
            <w:r>
              <w:rPr>
                <w:rFonts w:ascii="Times New Roman" w:hAnsi="Times New Roman" w:cs="Times New Roman"/>
                <w:color w:val="00000A"/>
                <w:sz w:val="24"/>
                <w:szCs w:val="24"/>
              </w:rPr>
              <w:t xml:space="preserve">Quản lý nhân viên </w:t>
            </w:r>
          </w:p>
        </w:tc>
      </w:tr>
      <w:tr w:rsidR="00C62799" w:rsidTr="005B66CA">
        <w:tc>
          <w:tcPr>
            <w:tcW w:w="2898" w:type="dxa"/>
            <w:shd w:val="clear" w:color="auto" w:fill="auto"/>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Tóm tắt</w:t>
            </w:r>
          </w:p>
        </w:tc>
        <w:tc>
          <w:tcPr>
            <w:tcW w:w="6678" w:type="dxa"/>
            <w:shd w:val="clear" w:color="auto" w:fill="auto"/>
          </w:tcPr>
          <w:p w:rsidR="00C62799" w:rsidRDefault="00C62799" w:rsidP="00D673DA">
            <w:pPr>
              <w:pStyle w:val="ListParagraph"/>
              <w:spacing w:after="0" w:line="100" w:lineRule="atLeast"/>
              <w:ind w:left="0"/>
            </w:pPr>
            <w:r>
              <w:rPr>
                <w:rFonts w:ascii="Times New Roman" w:hAnsi="Times New Roman" w:cs="Times New Roman"/>
                <w:color w:val="00000A"/>
                <w:sz w:val="24"/>
                <w:szCs w:val="24"/>
              </w:rPr>
              <w:t xml:space="preserve">Quản lý những thông tin cần thiết của nhân viên </w:t>
            </w:r>
          </w:p>
        </w:tc>
      </w:tr>
      <w:tr w:rsidR="00C62799" w:rsidTr="005B66CA">
        <w:tc>
          <w:tcPr>
            <w:tcW w:w="2898" w:type="dxa"/>
            <w:shd w:val="clear" w:color="auto" w:fill="D2EAF1"/>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Dòng sự kiện chính</w:t>
            </w:r>
          </w:p>
        </w:tc>
        <w:tc>
          <w:tcPr>
            <w:tcW w:w="6678" w:type="dxa"/>
            <w:shd w:val="clear" w:color="auto" w:fill="D2EAF1"/>
          </w:tcPr>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chức năng </w:t>
            </w:r>
            <w:r w:rsidR="00090A32">
              <w:rPr>
                <w:rFonts w:ascii="Times New Roman" w:hAnsi="Times New Roman" w:cs="Times New Roman"/>
                <w:color w:val="00000A"/>
                <w:sz w:val="24"/>
                <w:szCs w:val="24"/>
              </w:rPr>
              <w:t>quản lý nhân viên</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giao diện </w:t>
            </w:r>
            <w:r w:rsidR="00090A32">
              <w:rPr>
                <w:rFonts w:ascii="Times New Roman" w:hAnsi="Times New Roman" w:cs="Times New Roman"/>
                <w:color w:val="00000A"/>
                <w:sz w:val="24"/>
                <w:szCs w:val="24"/>
              </w:rPr>
              <w:t>quản lý nhân viên</w:t>
            </w:r>
          </w:p>
          <w:p w:rsidR="00C62799" w:rsidRPr="008320F4"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danh sách </w:t>
            </w:r>
            <w:r w:rsidR="00090A32">
              <w:rPr>
                <w:rFonts w:ascii="Times New Roman" w:hAnsi="Times New Roman" w:cs="Times New Roman"/>
                <w:color w:val="00000A"/>
                <w:sz w:val="24"/>
                <w:szCs w:val="24"/>
              </w:rPr>
              <w:t>thông tin nhân viên</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w:t>
            </w:r>
            <w:r w:rsidR="00090A32">
              <w:rPr>
                <w:rFonts w:ascii="Times New Roman" w:hAnsi="Times New Roman" w:cs="Times New Roman"/>
                <w:color w:val="00000A"/>
                <w:sz w:val="24"/>
                <w:szCs w:val="24"/>
              </w:rPr>
              <w:t xml:space="preserve">nhân viên muốn khóa </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w:t>
            </w:r>
            <w:r w:rsidR="00090A32">
              <w:rPr>
                <w:rFonts w:ascii="Times New Roman" w:hAnsi="Times New Roman" w:cs="Times New Roman"/>
                <w:color w:val="00000A"/>
                <w:sz w:val="24"/>
                <w:szCs w:val="24"/>
              </w:rPr>
              <w:t>nút khóa nhân viên</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w:t>
            </w:r>
            <w:r w:rsidR="005B66CA">
              <w:rPr>
                <w:rFonts w:ascii="Times New Roman" w:hAnsi="Times New Roman" w:cs="Times New Roman"/>
                <w:color w:val="00000A"/>
                <w:sz w:val="24"/>
                <w:szCs w:val="24"/>
              </w:rPr>
              <w:t xml:space="preserve">sẽ thực hiện việc khóa nhân viên </w:t>
            </w:r>
            <w:r w:rsidR="00212FF3">
              <w:rPr>
                <w:rFonts w:ascii="Times New Roman" w:hAnsi="Times New Roman" w:cs="Times New Roman"/>
                <w:color w:val="00000A"/>
                <w:sz w:val="24"/>
                <w:szCs w:val="24"/>
              </w:rPr>
              <w:t>đã chọn</w:t>
            </w:r>
          </w:p>
          <w:p w:rsidR="005B66CA" w:rsidRDefault="005B66CA"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chức năng thêm nhân viên</w:t>
            </w:r>
          </w:p>
          <w:p w:rsidR="00C62799" w:rsidRDefault="005B66CA"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giao diện thêm nhân viên</w:t>
            </w:r>
          </w:p>
          <w:p w:rsidR="00212FF3" w:rsidRDefault="00212FF3"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thông tin nhân viên cần nhập</w:t>
            </w:r>
          </w:p>
          <w:p w:rsidR="00C62799" w:rsidRDefault="005B66CA"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cung cấp thông tin nhân viên: tài khoản, email, SĐT, mật khẩu</w:t>
            </w:r>
          </w:p>
          <w:p w:rsidR="00C62799" w:rsidRDefault="00C62799"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nút </w:t>
            </w:r>
            <w:r w:rsidR="00212FF3">
              <w:rPr>
                <w:rFonts w:ascii="Times New Roman" w:hAnsi="Times New Roman" w:cs="Times New Roman"/>
                <w:color w:val="00000A"/>
                <w:sz w:val="24"/>
                <w:szCs w:val="24"/>
              </w:rPr>
              <w:t>lưu</w:t>
            </w:r>
          </w:p>
          <w:p w:rsidR="00C62799" w:rsidRDefault="005B66CA" w:rsidP="00C62799">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thực hiện việc thêm nhân viên</w:t>
            </w:r>
          </w:p>
          <w:p w:rsidR="00C62799" w:rsidRPr="005B66CA" w:rsidRDefault="005B66CA" w:rsidP="005B66CA">
            <w:pPr>
              <w:pStyle w:val="ListParagraph"/>
              <w:numPr>
                <w:ilvl w:val="0"/>
                <w:numId w:val="3"/>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trở về giao diện quản lý nhân viên</w:t>
            </w:r>
          </w:p>
        </w:tc>
      </w:tr>
      <w:tr w:rsidR="00C62799" w:rsidTr="005B66CA">
        <w:tc>
          <w:tcPr>
            <w:tcW w:w="2898" w:type="dxa"/>
            <w:shd w:val="clear" w:color="auto" w:fill="auto"/>
          </w:tcPr>
          <w:p w:rsidR="00C62799" w:rsidRDefault="00C62799"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Các dòng sự kiện khác</w:t>
            </w:r>
          </w:p>
        </w:tc>
        <w:tc>
          <w:tcPr>
            <w:tcW w:w="6678" w:type="dxa"/>
            <w:shd w:val="clear" w:color="auto" w:fill="auto"/>
          </w:tcPr>
          <w:p w:rsidR="00C62799" w:rsidRDefault="005B66CA" w:rsidP="005B66CA">
            <w:pPr>
              <w:pStyle w:val="ListParagraph"/>
              <w:spacing w:after="0" w:line="100" w:lineRule="atLeast"/>
              <w:ind w:left="0"/>
            </w:pPr>
            <w:r>
              <w:t>…</w:t>
            </w:r>
          </w:p>
        </w:tc>
      </w:tr>
      <w:tr w:rsidR="00C62799" w:rsidTr="005B66CA">
        <w:tc>
          <w:tcPr>
            <w:tcW w:w="2898" w:type="dxa"/>
            <w:shd w:val="clear" w:color="auto" w:fill="B6DDE8"/>
          </w:tcPr>
          <w:p w:rsidR="00C62799" w:rsidRDefault="00C6279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Yêu cầu đặc biệt</w:t>
            </w:r>
          </w:p>
        </w:tc>
        <w:tc>
          <w:tcPr>
            <w:tcW w:w="6678" w:type="dxa"/>
            <w:shd w:val="clear" w:color="auto" w:fill="B6DDE8"/>
          </w:tcPr>
          <w:p w:rsidR="00C62799" w:rsidRDefault="00C62799" w:rsidP="00D673DA">
            <w:pPr>
              <w:pStyle w:val="ListParagraph"/>
              <w:spacing w:after="0" w:line="100" w:lineRule="atLeast"/>
              <w:ind w:left="0"/>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r w:rsidR="00C62799" w:rsidTr="005B66CA">
        <w:tc>
          <w:tcPr>
            <w:tcW w:w="2898" w:type="dxa"/>
            <w:shd w:val="clear" w:color="auto" w:fill="auto"/>
          </w:tcPr>
          <w:p w:rsidR="00C62799" w:rsidRDefault="00C6279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 xml:space="preserve">Trạng thái hệ thống trước </w:t>
            </w:r>
            <w:r>
              <w:rPr>
                <w:rFonts w:ascii="Times New Roman" w:hAnsi="Times New Roman" w:cs="Times New Roman"/>
                <w:b/>
                <w:bCs/>
                <w:color w:val="00000A"/>
                <w:sz w:val="24"/>
                <w:szCs w:val="24"/>
              </w:rPr>
              <w:lastRenderedPageBreak/>
              <w:t>khi thực hiện UC</w:t>
            </w:r>
          </w:p>
        </w:tc>
        <w:tc>
          <w:tcPr>
            <w:tcW w:w="6678" w:type="dxa"/>
            <w:shd w:val="clear" w:color="auto" w:fill="auto"/>
          </w:tcPr>
          <w:p w:rsidR="00C62799" w:rsidRDefault="00212FF3" w:rsidP="00D673DA">
            <w:pPr>
              <w:pStyle w:val="ListParagraph"/>
              <w:spacing w:after="0" w:line="100" w:lineRule="atLeast"/>
              <w:ind w:left="0"/>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w:t>
            </w:r>
          </w:p>
        </w:tc>
      </w:tr>
      <w:tr w:rsidR="00C62799" w:rsidTr="005B66CA">
        <w:tc>
          <w:tcPr>
            <w:tcW w:w="2898" w:type="dxa"/>
            <w:shd w:val="clear" w:color="auto" w:fill="B6DDE8"/>
          </w:tcPr>
          <w:p w:rsidR="00C62799" w:rsidRDefault="00C6279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lastRenderedPageBreak/>
              <w:t>Trạng thái hệ thống sau khi thực hiện UC</w:t>
            </w:r>
          </w:p>
        </w:tc>
        <w:tc>
          <w:tcPr>
            <w:tcW w:w="6678" w:type="dxa"/>
            <w:shd w:val="clear" w:color="auto" w:fill="B6DDE8"/>
          </w:tcPr>
          <w:p w:rsidR="00C62799" w:rsidRDefault="005B66CA" w:rsidP="005B66CA">
            <w:pPr>
              <w:pStyle w:val="ListParagraph"/>
              <w:spacing w:after="0" w:line="100" w:lineRule="atLeast"/>
              <w:ind w:left="0"/>
              <w:rPr>
                <w:rFonts w:ascii="Times New Roman" w:hAnsi="Times New Roman" w:cs="Times New Roman"/>
                <w:color w:val="00000A"/>
                <w:sz w:val="24"/>
                <w:szCs w:val="24"/>
              </w:rPr>
            </w:pPr>
            <w:r>
              <w:rPr>
                <w:rFonts w:ascii="Times New Roman" w:hAnsi="Times New Roman" w:cs="Times New Roman"/>
                <w:color w:val="00000A"/>
                <w:sz w:val="24"/>
                <w:szCs w:val="24"/>
              </w:rPr>
              <w:t>….</w:t>
            </w:r>
          </w:p>
        </w:tc>
      </w:tr>
      <w:tr w:rsidR="00C62799" w:rsidTr="005B66CA">
        <w:tc>
          <w:tcPr>
            <w:tcW w:w="2898" w:type="dxa"/>
            <w:shd w:val="clear" w:color="auto" w:fill="auto"/>
          </w:tcPr>
          <w:p w:rsidR="00C62799" w:rsidRDefault="00C62799"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678" w:type="dxa"/>
            <w:shd w:val="clear" w:color="auto" w:fill="auto"/>
          </w:tcPr>
          <w:p w:rsidR="00C62799" w:rsidRDefault="00C62799" w:rsidP="00D673DA">
            <w:pPr>
              <w:pStyle w:val="ListParagraph"/>
              <w:spacing w:after="0" w:line="100" w:lineRule="atLeast"/>
              <w:ind w:left="0"/>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bl>
    <w:p w:rsidR="00C62799" w:rsidRDefault="00C62799"/>
    <w:p w:rsidR="00FE1882" w:rsidRDefault="00FE1882">
      <w:r>
        <w:rPr>
          <w:b/>
          <w:sz w:val="40"/>
          <w:szCs w:val="40"/>
        </w:rPr>
        <w:t>KHÁCH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678"/>
      </w:tblGrid>
      <w:tr w:rsidR="005B66CA" w:rsidTr="00D673DA">
        <w:tc>
          <w:tcPr>
            <w:tcW w:w="2898" w:type="dxa"/>
            <w:shd w:val="clear" w:color="auto" w:fill="D2EAF1"/>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Tên</w:t>
            </w:r>
          </w:p>
        </w:tc>
        <w:tc>
          <w:tcPr>
            <w:tcW w:w="6678" w:type="dxa"/>
            <w:shd w:val="clear" w:color="auto" w:fill="D2EAF1"/>
          </w:tcPr>
          <w:p w:rsidR="005B66CA" w:rsidRDefault="005B66CA" w:rsidP="005B66CA">
            <w:pPr>
              <w:pStyle w:val="ListParagraph"/>
              <w:spacing w:after="0" w:line="100" w:lineRule="atLeast"/>
              <w:ind w:left="0"/>
            </w:pPr>
            <w:r>
              <w:rPr>
                <w:rFonts w:ascii="Times New Roman" w:hAnsi="Times New Roman" w:cs="Times New Roman"/>
                <w:color w:val="00000A"/>
                <w:sz w:val="24"/>
                <w:szCs w:val="24"/>
              </w:rPr>
              <w:t xml:space="preserve">Quản lý </w:t>
            </w:r>
            <w:r>
              <w:rPr>
                <w:rFonts w:ascii="Times New Roman" w:hAnsi="Times New Roman" w:cs="Times New Roman"/>
                <w:color w:val="00000A"/>
                <w:sz w:val="24"/>
                <w:szCs w:val="24"/>
              </w:rPr>
              <w:t>khách hàng</w:t>
            </w:r>
          </w:p>
        </w:tc>
      </w:tr>
      <w:tr w:rsidR="005B66CA" w:rsidTr="00D673DA">
        <w:tc>
          <w:tcPr>
            <w:tcW w:w="2898" w:type="dxa"/>
            <w:shd w:val="clear" w:color="auto" w:fill="auto"/>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Tóm tắt</w:t>
            </w:r>
          </w:p>
        </w:tc>
        <w:tc>
          <w:tcPr>
            <w:tcW w:w="6678" w:type="dxa"/>
            <w:shd w:val="clear" w:color="auto" w:fill="auto"/>
          </w:tcPr>
          <w:p w:rsidR="005B66CA" w:rsidRDefault="005B66CA" w:rsidP="005B66CA">
            <w:pPr>
              <w:pStyle w:val="ListParagraph"/>
              <w:spacing w:after="0" w:line="100" w:lineRule="atLeast"/>
              <w:ind w:left="0"/>
            </w:pPr>
            <w:r>
              <w:rPr>
                <w:rFonts w:ascii="Times New Roman" w:hAnsi="Times New Roman" w:cs="Times New Roman"/>
                <w:color w:val="00000A"/>
                <w:sz w:val="24"/>
                <w:szCs w:val="24"/>
              </w:rPr>
              <w:t xml:space="preserve">Quản lý những thông tin cần thiết của </w:t>
            </w:r>
            <w:r>
              <w:rPr>
                <w:rFonts w:ascii="Times New Roman" w:hAnsi="Times New Roman" w:cs="Times New Roman"/>
                <w:color w:val="00000A"/>
                <w:sz w:val="24"/>
                <w:szCs w:val="24"/>
              </w:rPr>
              <w:t>khách hàng</w:t>
            </w:r>
          </w:p>
        </w:tc>
      </w:tr>
      <w:tr w:rsidR="005B66CA" w:rsidTr="00D673DA">
        <w:tc>
          <w:tcPr>
            <w:tcW w:w="2898" w:type="dxa"/>
            <w:shd w:val="clear" w:color="auto" w:fill="D2EAF1"/>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Dòng sự kiện chính</w:t>
            </w:r>
          </w:p>
        </w:tc>
        <w:tc>
          <w:tcPr>
            <w:tcW w:w="6678" w:type="dxa"/>
            <w:shd w:val="clear" w:color="auto" w:fill="D2EAF1"/>
          </w:tcPr>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chức năng quản lý </w:t>
            </w:r>
            <w:r>
              <w:rPr>
                <w:rFonts w:ascii="Times New Roman" w:hAnsi="Times New Roman" w:cs="Times New Roman"/>
                <w:color w:val="00000A"/>
                <w:sz w:val="24"/>
                <w:szCs w:val="24"/>
              </w:rPr>
              <w:t>khách hàng</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giao diện quản lý </w:t>
            </w:r>
            <w:r>
              <w:rPr>
                <w:rFonts w:ascii="Times New Roman" w:hAnsi="Times New Roman" w:cs="Times New Roman"/>
                <w:color w:val="00000A"/>
                <w:sz w:val="24"/>
                <w:szCs w:val="24"/>
              </w:rPr>
              <w:t>khách hàng</w:t>
            </w:r>
          </w:p>
          <w:p w:rsidR="005B66CA" w:rsidRPr="008320F4"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danh sách thông tin </w:t>
            </w:r>
            <w:r>
              <w:rPr>
                <w:rFonts w:ascii="Times New Roman" w:hAnsi="Times New Roman" w:cs="Times New Roman"/>
                <w:color w:val="00000A"/>
                <w:sz w:val="24"/>
                <w:szCs w:val="24"/>
              </w:rPr>
              <w:t>khách hàng</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nhân viên muốn khóa </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nút khóa </w:t>
            </w:r>
            <w:r w:rsidR="00212FF3">
              <w:rPr>
                <w:rFonts w:ascii="Times New Roman" w:hAnsi="Times New Roman" w:cs="Times New Roman"/>
                <w:color w:val="00000A"/>
                <w:sz w:val="24"/>
                <w:szCs w:val="24"/>
              </w:rPr>
              <w:t xml:space="preserve">khách hàng </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sẽ thực hiện việc khóa </w:t>
            </w:r>
            <w:r w:rsidR="00212FF3">
              <w:rPr>
                <w:rFonts w:ascii="Times New Roman" w:hAnsi="Times New Roman" w:cs="Times New Roman"/>
                <w:color w:val="00000A"/>
                <w:sz w:val="24"/>
                <w:szCs w:val="24"/>
              </w:rPr>
              <w:t>khách hàng đã chọn</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chức năng thêm </w:t>
            </w:r>
            <w:r w:rsidR="00212FF3">
              <w:rPr>
                <w:rFonts w:ascii="Times New Roman" w:hAnsi="Times New Roman" w:cs="Times New Roman"/>
                <w:color w:val="00000A"/>
                <w:sz w:val="24"/>
                <w:szCs w:val="24"/>
              </w:rPr>
              <w:t>khách hàng</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giao diện thêm </w:t>
            </w:r>
            <w:r w:rsidR="00212FF3">
              <w:rPr>
                <w:rFonts w:ascii="Times New Roman" w:hAnsi="Times New Roman" w:cs="Times New Roman"/>
                <w:color w:val="00000A"/>
                <w:sz w:val="24"/>
                <w:szCs w:val="24"/>
              </w:rPr>
              <w:t>khách hàng</w:t>
            </w:r>
          </w:p>
          <w:p w:rsidR="00212FF3" w:rsidRDefault="00212FF3"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thông tin khách hàng cần nhập</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cung cấp thông tin nhân viên: tài khoản, email, SĐT, mật khẩu</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Người dùng chọn nút </w:t>
            </w:r>
            <w:r w:rsidR="00212FF3">
              <w:rPr>
                <w:rFonts w:ascii="Times New Roman" w:hAnsi="Times New Roman" w:cs="Times New Roman"/>
                <w:color w:val="00000A"/>
                <w:sz w:val="24"/>
                <w:szCs w:val="24"/>
              </w:rPr>
              <w:t>lưu</w:t>
            </w:r>
          </w:p>
          <w:p w:rsidR="005B66CA" w:rsidRDefault="005B66CA" w:rsidP="005B66CA">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thực hiện việc thêm </w:t>
            </w:r>
            <w:r w:rsidR="00212FF3">
              <w:rPr>
                <w:rFonts w:ascii="Times New Roman" w:hAnsi="Times New Roman" w:cs="Times New Roman"/>
                <w:color w:val="00000A"/>
                <w:sz w:val="24"/>
                <w:szCs w:val="24"/>
              </w:rPr>
              <w:t>khách hàng</w:t>
            </w:r>
          </w:p>
          <w:p w:rsidR="005B66CA" w:rsidRPr="005B66CA" w:rsidRDefault="005B66CA" w:rsidP="00212FF3">
            <w:pPr>
              <w:pStyle w:val="ListParagraph"/>
              <w:numPr>
                <w:ilvl w:val="0"/>
                <w:numId w:val="4"/>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trở về giao diện quản lý </w:t>
            </w:r>
            <w:r w:rsidR="00212FF3">
              <w:rPr>
                <w:rFonts w:ascii="Times New Roman" w:hAnsi="Times New Roman" w:cs="Times New Roman"/>
                <w:color w:val="00000A"/>
                <w:sz w:val="24"/>
                <w:szCs w:val="24"/>
              </w:rPr>
              <w:t>khách hàng</w:t>
            </w:r>
          </w:p>
        </w:tc>
      </w:tr>
      <w:tr w:rsidR="005B66CA" w:rsidTr="00D673DA">
        <w:tc>
          <w:tcPr>
            <w:tcW w:w="2898" w:type="dxa"/>
            <w:shd w:val="clear" w:color="auto" w:fill="auto"/>
          </w:tcPr>
          <w:p w:rsidR="005B66CA" w:rsidRDefault="005B66CA"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Các dòng sự kiện khác</w:t>
            </w:r>
          </w:p>
        </w:tc>
        <w:tc>
          <w:tcPr>
            <w:tcW w:w="6678" w:type="dxa"/>
            <w:shd w:val="clear" w:color="auto" w:fill="auto"/>
          </w:tcPr>
          <w:p w:rsidR="005B66CA" w:rsidRDefault="005B66CA" w:rsidP="00D673DA">
            <w:pPr>
              <w:pStyle w:val="ListParagraph"/>
              <w:spacing w:after="0" w:line="100" w:lineRule="atLeast"/>
              <w:ind w:left="0"/>
            </w:pPr>
            <w:r>
              <w:t>…</w:t>
            </w:r>
          </w:p>
        </w:tc>
      </w:tr>
      <w:tr w:rsidR="005B66CA" w:rsidTr="00D673DA">
        <w:tc>
          <w:tcPr>
            <w:tcW w:w="2898" w:type="dxa"/>
            <w:shd w:val="clear" w:color="auto" w:fill="B6DDE8"/>
          </w:tcPr>
          <w:p w:rsidR="005B66CA" w:rsidRDefault="005B66C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Yêu cầu đặc biệt</w:t>
            </w:r>
          </w:p>
        </w:tc>
        <w:tc>
          <w:tcPr>
            <w:tcW w:w="6678" w:type="dxa"/>
            <w:shd w:val="clear" w:color="auto" w:fill="B6DDE8"/>
          </w:tcPr>
          <w:p w:rsidR="005B66CA" w:rsidRDefault="005B66CA" w:rsidP="00D673DA">
            <w:pPr>
              <w:pStyle w:val="ListParagraph"/>
              <w:spacing w:after="0" w:line="100" w:lineRule="atLeast"/>
              <w:ind w:left="0"/>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r w:rsidR="005B66CA" w:rsidTr="00D673DA">
        <w:tc>
          <w:tcPr>
            <w:tcW w:w="2898" w:type="dxa"/>
            <w:shd w:val="clear" w:color="auto" w:fill="auto"/>
          </w:tcPr>
          <w:p w:rsidR="005B66CA" w:rsidRDefault="005B66C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trước khi thực hiện UC</w:t>
            </w:r>
          </w:p>
        </w:tc>
        <w:tc>
          <w:tcPr>
            <w:tcW w:w="6678" w:type="dxa"/>
            <w:shd w:val="clear" w:color="auto" w:fill="auto"/>
          </w:tcPr>
          <w:p w:rsidR="005B66CA" w:rsidRDefault="00212FF3" w:rsidP="00D673DA">
            <w:pPr>
              <w:pStyle w:val="ListParagraph"/>
              <w:spacing w:after="0" w:line="100" w:lineRule="atLeast"/>
              <w:ind w:left="0"/>
              <w:rPr>
                <w:rFonts w:ascii="Times New Roman" w:hAnsi="Times New Roman" w:cs="Times New Roman"/>
                <w:color w:val="00000A"/>
                <w:sz w:val="24"/>
                <w:szCs w:val="24"/>
              </w:rPr>
            </w:pPr>
            <w:r>
              <w:rPr>
                <w:rFonts w:ascii="Times New Roman" w:hAnsi="Times New Roman" w:cs="Times New Roman"/>
                <w:color w:val="00000A"/>
                <w:sz w:val="24"/>
                <w:szCs w:val="24"/>
              </w:rPr>
              <w:t>…</w:t>
            </w:r>
          </w:p>
        </w:tc>
      </w:tr>
      <w:tr w:rsidR="005B66CA" w:rsidTr="00D673DA">
        <w:tc>
          <w:tcPr>
            <w:tcW w:w="2898" w:type="dxa"/>
            <w:shd w:val="clear" w:color="auto" w:fill="B6DDE8"/>
          </w:tcPr>
          <w:p w:rsidR="005B66CA" w:rsidRDefault="005B66C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678" w:type="dxa"/>
            <w:shd w:val="clear" w:color="auto" w:fill="B6DDE8"/>
          </w:tcPr>
          <w:p w:rsidR="005B66CA" w:rsidRDefault="00212FF3" w:rsidP="00D673DA">
            <w:pPr>
              <w:pStyle w:val="ListParagraph"/>
              <w:spacing w:after="0" w:line="100" w:lineRule="atLeast"/>
              <w:ind w:left="0"/>
              <w:rPr>
                <w:rFonts w:ascii="Times New Roman" w:hAnsi="Times New Roman" w:cs="Times New Roman"/>
                <w:color w:val="00000A"/>
                <w:sz w:val="24"/>
                <w:szCs w:val="24"/>
              </w:rPr>
            </w:pPr>
            <w:r>
              <w:rPr>
                <w:rFonts w:ascii="Times New Roman" w:hAnsi="Times New Roman" w:cs="Times New Roman"/>
                <w:color w:val="00000A"/>
                <w:sz w:val="24"/>
                <w:szCs w:val="24"/>
              </w:rPr>
              <w:t>…</w:t>
            </w:r>
          </w:p>
        </w:tc>
      </w:tr>
      <w:tr w:rsidR="005B66CA" w:rsidTr="00D673DA">
        <w:tc>
          <w:tcPr>
            <w:tcW w:w="2898" w:type="dxa"/>
            <w:shd w:val="clear" w:color="auto" w:fill="auto"/>
          </w:tcPr>
          <w:p w:rsidR="005B66CA" w:rsidRDefault="005B66CA"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678" w:type="dxa"/>
            <w:shd w:val="clear" w:color="auto" w:fill="auto"/>
          </w:tcPr>
          <w:p w:rsidR="005B66CA" w:rsidRDefault="005B66CA" w:rsidP="00D673DA">
            <w:pPr>
              <w:pStyle w:val="ListParagraph"/>
              <w:spacing w:after="0" w:line="100" w:lineRule="atLeast"/>
              <w:ind w:left="0"/>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bl>
    <w:p w:rsidR="005B66CA" w:rsidRDefault="005B66CA"/>
    <w:p w:rsidR="00FE1882" w:rsidRDefault="00FE1882"/>
    <w:p w:rsidR="00FE1882" w:rsidRDefault="00FE1882"/>
    <w:p w:rsidR="00FE1882" w:rsidRDefault="00FE1882"/>
    <w:p w:rsidR="00FE1882" w:rsidRDefault="00FE1882"/>
    <w:p w:rsidR="00FE1882" w:rsidRDefault="00FE1882"/>
    <w:p w:rsidR="00FE1882" w:rsidRDefault="00FE1882"/>
    <w:p w:rsidR="00FE1882" w:rsidRDefault="00FE1882"/>
    <w:p w:rsidR="00FE1882" w:rsidRPr="00FE1882" w:rsidRDefault="00FE1882">
      <w:pPr>
        <w:rPr>
          <w:b/>
          <w:sz w:val="40"/>
          <w:szCs w:val="40"/>
        </w:rPr>
      </w:pPr>
      <w:r>
        <w:rPr>
          <w:b/>
          <w:sz w:val="40"/>
          <w:szCs w:val="40"/>
        </w:rPr>
        <w:lastRenderedPageBreak/>
        <w:t>THỐNG KÊ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6678"/>
      </w:tblGrid>
      <w:tr w:rsidR="00FE1882" w:rsidTr="00D673DA">
        <w:tc>
          <w:tcPr>
            <w:tcW w:w="2898" w:type="dxa"/>
            <w:shd w:val="clear" w:color="auto" w:fill="D2EAF1"/>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Tên</w:t>
            </w:r>
          </w:p>
        </w:tc>
        <w:tc>
          <w:tcPr>
            <w:tcW w:w="6678" w:type="dxa"/>
            <w:shd w:val="clear" w:color="auto" w:fill="D2EAF1"/>
          </w:tcPr>
          <w:p w:rsidR="00FE1882" w:rsidRDefault="00FE1882" w:rsidP="00D673DA">
            <w:pPr>
              <w:pStyle w:val="ListParagraph"/>
              <w:spacing w:after="0" w:line="100" w:lineRule="atLeast"/>
              <w:ind w:left="0"/>
            </w:pPr>
            <w:r>
              <w:rPr>
                <w:rFonts w:ascii="Times New Roman" w:hAnsi="Times New Roman" w:cs="Times New Roman"/>
                <w:color w:val="00000A"/>
                <w:sz w:val="24"/>
                <w:szCs w:val="24"/>
              </w:rPr>
              <w:t>Thống kê</w:t>
            </w:r>
          </w:p>
        </w:tc>
      </w:tr>
      <w:tr w:rsidR="00FE1882" w:rsidTr="00D673DA">
        <w:tc>
          <w:tcPr>
            <w:tcW w:w="2898" w:type="dxa"/>
            <w:shd w:val="clear" w:color="auto" w:fill="auto"/>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Tóm tắt</w:t>
            </w:r>
          </w:p>
        </w:tc>
        <w:tc>
          <w:tcPr>
            <w:tcW w:w="6678" w:type="dxa"/>
            <w:shd w:val="clear" w:color="auto" w:fill="auto"/>
          </w:tcPr>
          <w:p w:rsidR="00FE1882" w:rsidRDefault="00FE1882" w:rsidP="00D673DA">
            <w:pPr>
              <w:pStyle w:val="ListParagraph"/>
              <w:spacing w:after="0" w:line="100" w:lineRule="atLeast"/>
              <w:ind w:left="0"/>
            </w:pPr>
            <w:r>
              <w:rPr>
                <w:rFonts w:ascii="Times New Roman" w:hAnsi="Times New Roman" w:cs="Times New Roman"/>
                <w:color w:val="00000A"/>
                <w:sz w:val="24"/>
                <w:szCs w:val="24"/>
              </w:rPr>
              <w:t>Thống kê những món ăn bán chạy, doanh thu của nhà hàng</w:t>
            </w:r>
          </w:p>
        </w:tc>
      </w:tr>
      <w:tr w:rsidR="00FE1882" w:rsidTr="00D673DA">
        <w:tc>
          <w:tcPr>
            <w:tcW w:w="2898" w:type="dxa"/>
            <w:shd w:val="clear" w:color="auto" w:fill="D2EAF1"/>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Dòng sự kiện chính</w:t>
            </w:r>
          </w:p>
        </w:tc>
        <w:tc>
          <w:tcPr>
            <w:tcW w:w="6678" w:type="dxa"/>
            <w:shd w:val="clear" w:color="auto" w:fill="D2EAF1"/>
          </w:tcPr>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chức năng quản lý khách hàng</w:t>
            </w:r>
          </w:p>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 xml:space="preserve">Hệ thống hiển thị giao diện </w:t>
            </w:r>
            <w:r>
              <w:rPr>
                <w:rFonts w:ascii="Times New Roman" w:hAnsi="Times New Roman" w:cs="Times New Roman"/>
                <w:color w:val="00000A"/>
                <w:sz w:val="24"/>
                <w:szCs w:val="24"/>
              </w:rPr>
              <w:t>thống kê</w:t>
            </w:r>
          </w:p>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chức năng thống kê theo: những món ăn bán chay, doanh thu</w:t>
            </w:r>
          </w:p>
          <w:p w:rsidR="00FE1882"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Người dùng chọn thời gian thống kê: ngày, tháng, năm</w:t>
            </w:r>
          </w:p>
          <w:p w:rsidR="00FE1882" w:rsidRPr="005B66CA" w:rsidRDefault="00FE1882" w:rsidP="00FE1882">
            <w:pPr>
              <w:pStyle w:val="ListParagraph"/>
              <w:numPr>
                <w:ilvl w:val="0"/>
                <w:numId w:val="5"/>
              </w:numPr>
              <w:suppressAutoHyphens/>
              <w:spacing w:after="0" w:line="100" w:lineRule="atLeast"/>
              <w:contextualSpacing w:val="0"/>
              <w:rPr>
                <w:rFonts w:ascii="Times New Roman" w:hAnsi="Times New Roman" w:cs="Times New Roman"/>
                <w:color w:val="00000A"/>
                <w:sz w:val="24"/>
                <w:szCs w:val="24"/>
              </w:rPr>
            </w:pPr>
            <w:r>
              <w:rPr>
                <w:rFonts w:ascii="Times New Roman" w:hAnsi="Times New Roman" w:cs="Times New Roman"/>
                <w:color w:val="00000A"/>
                <w:sz w:val="24"/>
                <w:szCs w:val="24"/>
              </w:rPr>
              <w:t>Hệ thống hiển thị thống kê theo thông tin người dùng đã chọn</w:t>
            </w:r>
          </w:p>
        </w:tc>
      </w:tr>
      <w:tr w:rsidR="00FE1882" w:rsidTr="00D673DA">
        <w:tc>
          <w:tcPr>
            <w:tcW w:w="2898" w:type="dxa"/>
            <w:shd w:val="clear" w:color="auto" w:fill="auto"/>
          </w:tcPr>
          <w:p w:rsidR="00FE1882" w:rsidRDefault="00FE1882" w:rsidP="00D673DA">
            <w:pPr>
              <w:pStyle w:val="ListParagraph"/>
              <w:spacing w:after="0" w:line="100" w:lineRule="atLeast"/>
              <w:ind w:left="0"/>
              <w:jc w:val="right"/>
              <w:rPr>
                <w:rFonts w:ascii="Times New Roman" w:hAnsi="Times New Roman" w:cs="Times New Roman"/>
                <w:color w:val="00000A"/>
                <w:sz w:val="24"/>
                <w:szCs w:val="24"/>
              </w:rPr>
            </w:pPr>
            <w:r>
              <w:rPr>
                <w:rFonts w:ascii="Times New Roman" w:hAnsi="Times New Roman" w:cs="Times New Roman"/>
                <w:b/>
                <w:bCs/>
                <w:color w:val="00000A"/>
                <w:sz w:val="24"/>
                <w:szCs w:val="24"/>
              </w:rPr>
              <w:t>Các dòng sự kiện khác</w:t>
            </w:r>
          </w:p>
        </w:tc>
        <w:tc>
          <w:tcPr>
            <w:tcW w:w="6678" w:type="dxa"/>
            <w:shd w:val="clear" w:color="auto" w:fill="auto"/>
          </w:tcPr>
          <w:p w:rsidR="00FE1882" w:rsidRDefault="00FE1882" w:rsidP="00D673DA">
            <w:pPr>
              <w:pStyle w:val="ListParagraph"/>
              <w:spacing w:after="0" w:line="100" w:lineRule="atLeast"/>
              <w:ind w:left="0"/>
            </w:pPr>
            <w:r>
              <w:t>…</w:t>
            </w:r>
          </w:p>
        </w:tc>
      </w:tr>
      <w:tr w:rsidR="00FE1882" w:rsidTr="00D673DA">
        <w:tc>
          <w:tcPr>
            <w:tcW w:w="2898" w:type="dxa"/>
            <w:shd w:val="clear" w:color="auto" w:fill="B6DDE8"/>
          </w:tcPr>
          <w:p w:rsidR="00FE1882" w:rsidRDefault="00FE1882"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Yêu cầu đặc biệt</w:t>
            </w:r>
          </w:p>
        </w:tc>
        <w:tc>
          <w:tcPr>
            <w:tcW w:w="6678" w:type="dxa"/>
            <w:shd w:val="clear" w:color="auto" w:fill="B6DDE8"/>
          </w:tcPr>
          <w:p w:rsidR="00FE1882" w:rsidRDefault="00FE1882" w:rsidP="00D673DA">
            <w:pPr>
              <w:pStyle w:val="ListParagraph"/>
              <w:spacing w:after="0" w:line="100" w:lineRule="atLeast"/>
              <w:ind w:left="0"/>
              <w:rPr>
                <w:rFonts w:ascii="Times New Roman" w:hAnsi="Times New Roman" w:cs="Times New Roman"/>
                <w:color w:val="00000A"/>
                <w:sz w:val="24"/>
                <w:szCs w:val="24"/>
              </w:rPr>
            </w:pPr>
            <w:r>
              <w:rPr>
                <w:rFonts w:ascii="Times New Roman" w:hAnsi="Times New Roman" w:cs="Times New Roman"/>
                <w:color w:val="00000A"/>
                <w:sz w:val="24"/>
                <w:szCs w:val="24"/>
              </w:rPr>
              <w:t>-Không có</w:t>
            </w:r>
          </w:p>
        </w:tc>
      </w:tr>
      <w:tr w:rsidR="00FE1882" w:rsidTr="00D673DA">
        <w:tc>
          <w:tcPr>
            <w:tcW w:w="2898" w:type="dxa"/>
            <w:shd w:val="clear" w:color="auto" w:fill="auto"/>
          </w:tcPr>
          <w:p w:rsidR="00FE1882" w:rsidRDefault="00FE1882"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trước khi thực hiện UC</w:t>
            </w:r>
          </w:p>
        </w:tc>
        <w:tc>
          <w:tcPr>
            <w:tcW w:w="6678" w:type="dxa"/>
            <w:shd w:val="clear" w:color="auto" w:fill="auto"/>
          </w:tcPr>
          <w:p w:rsidR="00FE1882" w:rsidRDefault="00FE1882" w:rsidP="00D673DA">
            <w:pPr>
              <w:pStyle w:val="ListParagraph"/>
              <w:spacing w:after="0" w:line="100" w:lineRule="atLeast"/>
              <w:ind w:left="0"/>
              <w:rPr>
                <w:rFonts w:ascii="Times New Roman" w:hAnsi="Times New Roman" w:cs="Times New Roman"/>
                <w:color w:val="00000A"/>
                <w:sz w:val="24"/>
                <w:szCs w:val="24"/>
              </w:rPr>
            </w:pPr>
            <w:r>
              <w:rPr>
                <w:rFonts w:ascii="Times New Roman" w:hAnsi="Times New Roman" w:cs="Times New Roman"/>
                <w:color w:val="00000A"/>
                <w:sz w:val="24"/>
                <w:szCs w:val="24"/>
              </w:rPr>
              <w:t>…</w:t>
            </w:r>
          </w:p>
        </w:tc>
      </w:tr>
      <w:tr w:rsidR="00FE1882" w:rsidTr="00D673DA">
        <w:tc>
          <w:tcPr>
            <w:tcW w:w="2898" w:type="dxa"/>
            <w:shd w:val="clear" w:color="auto" w:fill="B6DDE8"/>
          </w:tcPr>
          <w:p w:rsidR="00FE1882" w:rsidRDefault="00FE1882"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678" w:type="dxa"/>
            <w:shd w:val="clear" w:color="auto" w:fill="B6DDE8"/>
          </w:tcPr>
          <w:p w:rsidR="00FE1882" w:rsidRDefault="00FE1882" w:rsidP="00D673DA">
            <w:pPr>
              <w:pStyle w:val="ListParagraph"/>
              <w:spacing w:after="0" w:line="100" w:lineRule="atLeast"/>
              <w:ind w:left="0"/>
              <w:rPr>
                <w:rFonts w:ascii="Times New Roman" w:hAnsi="Times New Roman" w:cs="Times New Roman"/>
                <w:color w:val="00000A"/>
                <w:sz w:val="24"/>
                <w:szCs w:val="24"/>
              </w:rPr>
            </w:pPr>
            <w:r>
              <w:rPr>
                <w:rFonts w:ascii="Times New Roman" w:hAnsi="Times New Roman" w:cs="Times New Roman"/>
                <w:color w:val="00000A"/>
                <w:sz w:val="24"/>
                <w:szCs w:val="24"/>
              </w:rPr>
              <w:t>…</w:t>
            </w:r>
          </w:p>
        </w:tc>
      </w:tr>
      <w:tr w:rsidR="00FE1882" w:rsidTr="00D673DA">
        <w:tc>
          <w:tcPr>
            <w:tcW w:w="2898" w:type="dxa"/>
            <w:shd w:val="clear" w:color="auto" w:fill="auto"/>
          </w:tcPr>
          <w:p w:rsidR="00FE1882" w:rsidRDefault="00FE1882" w:rsidP="00D673DA">
            <w:pPr>
              <w:pStyle w:val="ListParagraph"/>
              <w:spacing w:after="0" w:line="100" w:lineRule="atLeast"/>
              <w:ind w:left="0"/>
              <w:jc w:val="right"/>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678" w:type="dxa"/>
            <w:shd w:val="clear" w:color="auto" w:fill="auto"/>
          </w:tcPr>
          <w:p w:rsidR="00FE1882" w:rsidRDefault="00FE1882" w:rsidP="00D673DA">
            <w:pPr>
              <w:pStyle w:val="ListParagraph"/>
              <w:spacing w:after="0" w:line="100" w:lineRule="atLeast"/>
              <w:ind w:left="0"/>
              <w:rPr>
                <w:rFonts w:ascii="Times New Roman" w:hAnsi="Times New Roman" w:cs="Times New Roman"/>
                <w:color w:val="00000A"/>
                <w:sz w:val="24"/>
                <w:szCs w:val="24"/>
              </w:rPr>
            </w:pPr>
            <w:r>
              <w:rPr>
                <w:rFonts w:ascii="Times New Roman" w:hAnsi="Times New Roman" w:cs="Times New Roman"/>
                <w:color w:val="00000A"/>
                <w:sz w:val="24"/>
                <w:szCs w:val="24"/>
              </w:rPr>
              <w:t>-Không có</w:t>
            </w:r>
            <w:bookmarkStart w:id="0" w:name="_GoBack"/>
            <w:bookmarkEnd w:id="0"/>
          </w:p>
        </w:tc>
      </w:tr>
    </w:tbl>
    <w:p w:rsidR="00FE1882" w:rsidRDefault="00FE1882"/>
    <w:sectPr w:rsidR="00FE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0000009"/>
    <w:name w:val="WW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D08223D"/>
    <w:multiLevelType w:val="multilevel"/>
    <w:tmpl w:val="000000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123B1DE6"/>
    <w:multiLevelType w:val="hybridMultilevel"/>
    <w:tmpl w:val="B8B0B54C"/>
    <w:lvl w:ilvl="0" w:tplc="AB7E9710">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2A7EE6"/>
    <w:multiLevelType w:val="multilevel"/>
    <w:tmpl w:val="000000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3A97731A"/>
    <w:multiLevelType w:val="hybridMultilevel"/>
    <w:tmpl w:val="215E856A"/>
    <w:lvl w:ilvl="0" w:tplc="C96EF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13"/>
    <w:rsid w:val="00090A32"/>
    <w:rsid w:val="00212FF3"/>
    <w:rsid w:val="005B66CA"/>
    <w:rsid w:val="006A4113"/>
    <w:rsid w:val="00B53464"/>
    <w:rsid w:val="00C62799"/>
    <w:rsid w:val="00FE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E61D"/>
  <w15:docId w15:val="{C8568EE8-061F-4BFB-AB4A-7033AA68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A4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2019-12-07T06:43:00Z</dcterms:created>
  <dcterms:modified xsi:type="dcterms:W3CDTF">2019-12-07T07:45:00Z</dcterms:modified>
</cp:coreProperties>
</file>